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rsidR="00382CA9" w:rsidRDefault="00382CA9" w:rsidP="00EB5272">
      <w:pPr>
        <w:jc w:val="center"/>
        <w:rPr>
          <w:rFonts w:ascii="Times New Roman" w:hAnsi="Times New Roman" w:cs="Times New Roman"/>
          <w:sz w:val="28"/>
          <w:szCs w:val="28"/>
        </w:rPr>
      </w:pPr>
    </w:p>
    <w:p w:rsidR="00EB5272" w:rsidRDefault="00EB5272">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rsidR="00382CA9" w:rsidRPr="00382CA9" w:rsidRDefault="00382CA9" w:rsidP="00EB5272">
      <w:pPr>
        <w:jc w:val="center"/>
        <w:rPr>
          <w:rFonts w:ascii="Times New Roman" w:hAnsi="Times New Roman" w:cs="Times New Roman"/>
          <w:i/>
          <w:sz w:val="28"/>
          <w:szCs w:val="28"/>
        </w:rPr>
      </w:pPr>
      <w:r w:rsidRPr="00382CA9">
        <w:rPr>
          <w:rFonts w:ascii="Times New Roman" w:hAnsi="Times New Roman" w:cs="Times New Roman"/>
          <w:sz w:val="28"/>
          <w:szCs w:val="28"/>
        </w:rPr>
        <w:t>Instructor:</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rsidR="00EB5272" w:rsidRDefault="00EB5272"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F625B0" w:rsidRDefault="00F625B0" w:rsidP="00EB5272">
      <w:pPr>
        <w:jc w:val="center"/>
        <w:rPr>
          <w:rFonts w:ascii="Times New Roman" w:hAnsi="Times New Roman" w:cs="Times New Roman"/>
          <w:sz w:val="24"/>
          <w:szCs w:val="24"/>
        </w:rPr>
      </w:pPr>
    </w:p>
    <w:p w:rsidR="00EB5272" w:rsidRDefault="00895A41" w:rsidP="00EB5272">
      <w:pPr>
        <w:jc w:val="center"/>
        <w:rPr>
          <w:rFonts w:ascii="Times New Roman" w:hAnsi="Times New Roman" w:cs="Times New Roman"/>
          <w:sz w:val="24"/>
          <w:szCs w:val="24"/>
        </w:rPr>
      </w:pPr>
      <w:r>
        <w:rPr>
          <w:rFonts w:ascii="Times New Roman" w:hAnsi="Times New Roman" w:cs="Times New Roman"/>
          <w:sz w:val="24"/>
          <w:szCs w:val="24"/>
        </w:rPr>
        <w:t>Assignment 1</w:t>
      </w:r>
      <w:r w:rsidR="00EB5272">
        <w:rPr>
          <w:rFonts w:ascii="Times New Roman" w:hAnsi="Times New Roman" w:cs="Times New Roman"/>
          <w:sz w:val="24"/>
          <w:szCs w:val="24"/>
        </w:rPr>
        <w:t xml:space="preserve">: </w:t>
      </w:r>
      <w:r w:rsidRPr="001001E1">
        <w:rPr>
          <w:rFonts w:ascii="Times New Roman" w:hAnsi="Times New Roman" w:cs="Times New Roman"/>
          <w:sz w:val="24"/>
          <w:szCs w:val="24"/>
        </w:rPr>
        <w:t xml:space="preserve">MIME Diversity in the Text Retrieval Conference (TREC) Polar </w:t>
      </w:r>
    </w:p>
    <w:p w:rsidR="00895A41" w:rsidRDefault="00895A41" w:rsidP="00EB5272">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rsidR="00DB5758" w:rsidRDefault="00DB5758" w:rsidP="00EB5272">
      <w:pPr>
        <w:jc w:val="center"/>
        <w:rPr>
          <w:rFonts w:ascii="Times New Roman" w:hAnsi="Times New Roman" w:cs="Times New Roman"/>
          <w:sz w:val="24"/>
          <w:szCs w:val="24"/>
        </w:rPr>
      </w:pPr>
    </w:p>
    <w:p w:rsidR="00E17CB4" w:rsidRDefault="00E17CB4" w:rsidP="00EB5272">
      <w:pPr>
        <w:jc w:val="center"/>
        <w:rPr>
          <w:rFonts w:ascii="Times New Roman" w:hAnsi="Times New Roman" w:cs="Times New Roman"/>
          <w:sz w:val="24"/>
          <w:szCs w:val="24"/>
        </w:rPr>
      </w:pPr>
    </w:p>
    <w:p w:rsidR="00E17CB4" w:rsidRPr="00DB5758"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7B2C3A" w:rsidRPr="00DB5758">
        <w:rPr>
          <w:rFonts w:ascii="Times New Roman" w:hAnsi="Times New Roman" w:cs="Times New Roman"/>
          <w:i/>
          <w:sz w:val="24"/>
          <w:szCs w:val="24"/>
        </w:rPr>
        <w:t>http://www.github.com/harshfatepuria/data-analysis</w:t>
      </w:r>
      <w:r w:rsidR="00DB5758">
        <w:rPr>
          <w:rFonts w:ascii="Times New Roman" w:hAnsi="Times New Roman" w:cs="Times New Roman"/>
          <w:i/>
          <w:sz w:val="24"/>
          <w:szCs w:val="24"/>
        </w:rPr>
        <w:t>-test</w:t>
      </w:r>
    </w:p>
    <w:p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w:t>
        </w:r>
        <w:r w:rsidR="00535F65" w:rsidRPr="0003461A">
          <w:rPr>
            <w:rStyle w:val="Hyperlink"/>
            <w:rFonts w:ascii="Times New Roman" w:hAnsi="Times New Roman" w:cs="Times New Roman"/>
            <w:i/>
            <w:sz w:val="24"/>
            <w:szCs w:val="24"/>
          </w:rPr>
          <w:t>u</w:t>
        </w:r>
        <w:r w:rsidR="00535F65" w:rsidRPr="0003461A">
          <w:rPr>
            <w:rStyle w:val="Hyperlink"/>
            <w:rFonts w:ascii="Times New Roman" w:hAnsi="Times New Roman" w:cs="Times New Roman"/>
            <w:i/>
            <w:sz w:val="24"/>
            <w:szCs w:val="24"/>
          </w:rPr>
          <w:t>b.io</w:t>
        </w:r>
      </w:hyperlink>
    </w:p>
    <w:p w:rsidR="00535F65" w:rsidRPr="001001E1" w:rsidRDefault="00535F65" w:rsidP="00EB5272">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rsidR="001001E1" w:rsidRDefault="001001E1">
      <w:pPr>
        <w:rPr>
          <w:rFonts w:ascii="Times New Roman" w:hAnsi="Times New Roman" w:cs="Times New Roman"/>
          <w:sz w:val="24"/>
          <w:szCs w:val="24"/>
        </w:rPr>
      </w:pPr>
    </w:p>
    <w:p w:rsidR="00382CA9" w:rsidRDefault="00382CA9">
      <w:pPr>
        <w:rPr>
          <w:rFonts w:ascii="Times New Roman" w:hAnsi="Times New Roman" w:cs="Times New Roman"/>
          <w:sz w:val="24"/>
          <w:szCs w:val="24"/>
        </w:rPr>
      </w:pPr>
    </w:p>
    <w:p w:rsidR="00F625B0" w:rsidRPr="001C439D" w:rsidRDefault="00F625B0">
      <w:pPr>
        <w:rPr>
          <w:rFonts w:ascii="Times New Roman" w:hAnsi="Times New Roman" w:cs="Times New Roman"/>
          <w:sz w:val="16"/>
          <w:szCs w:val="16"/>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F625B0" w:rsidRDefault="00F625B0">
      <w:pPr>
        <w:rPr>
          <w:rFonts w:ascii="Times New Roman" w:hAnsi="Times New Roman" w:cs="Times New Roman"/>
          <w:sz w:val="24"/>
          <w:szCs w:val="24"/>
        </w:rPr>
      </w:pPr>
    </w:p>
    <w:p w:rsidR="00EB5272" w:rsidRDefault="00EB5272">
      <w:pPr>
        <w:rPr>
          <w:rFonts w:ascii="Times New Roman" w:hAnsi="Times New Roman" w:cs="Times New Roman"/>
          <w:sz w:val="24"/>
          <w:szCs w:val="24"/>
        </w:rPr>
      </w:pPr>
      <w:r>
        <w:rPr>
          <w:rFonts w:ascii="Times New Roman" w:hAnsi="Times New Roman" w:cs="Times New Roman"/>
          <w:sz w:val="24"/>
          <w:szCs w:val="24"/>
        </w:rPr>
        <w:t xml:space="preserve">Date: </w:t>
      </w:r>
      <w:r w:rsidR="00382CA9">
        <w:rPr>
          <w:rFonts w:ascii="Times New Roman" w:hAnsi="Times New Roman" w:cs="Times New Roman"/>
          <w:sz w:val="24"/>
          <w:szCs w:val="24"/>
        </w:rPr>
        <w:t>03/02/2016</w:t>
      </w:r>
    </w:p>
    <w:p w:rsidR="00EB5272" w:rsidRDefault="00EB5272">
      <w:pPr>
        <w:rPr>
          <w:rFonts w:ascii="Times New Roman" w:hAnsi="Times New Roman" w:cs="Times New Roman"/>
          <w:sz w:val="24"/>
          <w:szCs w:val="24"/>
        </w:rPr>
      </w:pPr>
    </w:p>
    <w:p w:rsidR="001001E1" w:rsidRDefault="00895A41">
      <w:pPr>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rsidR="007E1F65" w:rsidRDefault="001001E1"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fatepuri@usc.edu</w:t>
      </w:r>
      <w:r w:rsidR="007E1F65">
        <w:rPr>
          <w:rFonts w:ascii="Times New Roman" w:hAnsi="Times New Roman" w:cs="Times New Roman"/>
          <w:sz w:val="24"/>
          <w:szCs w:val="24"/>
        </w:rPr>
        <w:t xml:space="preserve"> </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Pr>
          <w:rFonts w:ascii="Times New Roman" w:hAnsi="Times New Roman" w:cs="Times New Roman"/>
          <w:sz w:val="24"/>
          <w:szCs w:val="24"/>
        </w:rPr>
        <w:t>roadrung@usc.edu</w:t>
      </w:r>
    </w:p>
    <w:p w:rsidR="007E1F65" w:rsidRDefault="007E1F65" w:rsidP="00EB5272">
      <w:pPr>
        <w:spacing w:after="0" w:line="276" w:lineRule="auto"/>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rahulagr@usc.edu </w:t>
      </w:r>
    </w:p>
    <w:p w:rsidR="00895A41" w:rsidRDefault="00EB5272">
      <w:pPr>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rsidR="00895A41" w:rsidRPr="00204817" w:rsidRDefault="005839E0"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204817">
        <w:rPr>
          <w:rFonts w:ascii="Times New Roman" w:eastAsia="Times New Roman" w:hAnsi="Times New Roman" w:cs="Times New Roman"/>
          <w:b/>
          <w:bCs/>
          <w:color w:val="000000"/>
          <w:sz w:val="24"/>
          <w:lang w:val="en-IN" w:eastAsia="en-IN"/>
        </w:rPr>
        <w:lastRenderedPageBreak/>
        <w:t xml:space="preserve"> </w:t>
      </w:r>
      <w:r w:rsidR="00895A41" w:rsidRPr="00204817">
        <w:rPr>
          <w:rFonts w:ascii="Times New Roman" w:eastAsia="Times New Roman" w:hAnsi="Times New Roman" w:cs="Times New Roman"/>
          <w:b/>
          <w:bCs/>
          <w:color w:val="000000"/>
          <w:sz w:val="24"/>
          <w:lang w:val="en-IN" w:eastAsia="en-IN"/>
        </w:rPr>
        <w:t>File preparation</w:t>
      </w:r>
    </w:p>
    <w:p w:rsidR="007E1F65" w:rsidRPr="00204817" w:rsidRDefault="007E1F65" w:rsidP="00895A41">
      <w:pPr>
        <w:spacing w:after="0" w:line="276" w:lineRule="auto"/>
        <w:jc w:val="both"/>
        <w:rPr>
          <w:rFonts w:ascii="Times New Roman" w:eastAsia="Times New Roman" w:hAnsi="Times New Roman" w:cs="Times New Roman"/>
          <w:color w:val="000000"/>
          <w:lang w:val="en-IN" w:eastAsia="en-IN"/>
        </w:rPr>
      </w:pPr>
    </w:p>
    <w:p w:rsidR="00E17CB4" w:rsidRDefault="00FC34F9" w:rsidP="00E17CB4">
      <w:pPr>
        <w:pStyle w:val="ListParagraph"/>
        <w:numPr>
          <w:ilvl w:val="0"/>
          <w:numId w:val="9"/>
        </w:numPr>
        <w:spacing w:after="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 c</w:t>
      </w:r>
      <w:r w:rsidR="00E17CB4" w:rsidRPr="00204817">
        <w:rPr>
          <w:rFonts w:ascii="Times New Roman" w:eastAsia="Times New Roman" w:hAnsi="Times New Roman" w:cs="Times New Roman"/>
          <w:color w:val="000000"/>
          <w:lang w:val="en-IN" w:eastAsia="en-IN"/>
        </w:rPr>
        <w:t xml:space="preserve">reated </w:t>
      </w:r>
      <w:r w:rsidRPr="00204817">
        <w:rPr>
          <w:rFonts w:ascii="Times New Roman" w:eastAsia="Times New Roman" w:hAnsi="Times New Roman" w:cs="Times New Roman"/>
          <w:color w:val="000000"/>
          <w:lang w:val="en-IN" w:eastAsia="en-IN"/>
        </w:rPr>
        <w:t xml:space="preserve">a </w:t>
      </w:r>
      <w:r w:rsidR="00E17CB4" w:rsidRPr="00204817">
        <w:rPr>
          <w:rFonts w:ascii="Times New Roman" w:eastAsia="Times New Roman" w:hAnsi="Times New Roman" w:cs="Times New Roman"/>
          <w:color w:val="000000"/>
          <w:lang w:val="en-IN" w:eastAsia="en-IN"/>
        </w:rPr>
        <w:t>D3 Pie Chart using exis</w:t>
      </w:r>
      <w:r w:rsidR="00CB2444" w:rsidRPr="00204817">
        <w:rPr>
          <w:rFonts w:ascii="Times New Roman" w:eastAsia="Times New Roman" w:hAnsi="Times New Roman" w:cs="Times New Roman"/>
          <w:color w:val="000000"/>
          <w:lang w:val="en-IN" w:eastAsia="en-IN"/>
        </w:rPr>
        <w:t>ting JSON breakdown from Github (Shown below).</w:t>
      </w:r>
    </w:p>
    <w:p w:rsidR="00EF6326" w:rsidRPr="00204817" w:rsidRDefault="00EF6326" w:rsidP="00EF6326">
      <w:pPr>
        <w:pStyle w:val="ListParagraph"/>
        <w:spacing w:after="0" w:line="276" w:lineRule="auto"/>
        <w:ind w:left="360"/>
        <w:jc w:val="both"/>
        <w:rPr>
          <w:rFonts w:ascii="Times New Roman" w:eastAsia="Times New Roman" w:hAnsi="Times New Roman" w:cs="Times New Roman"/>
          <w:color w:val="000000"/>
          <w:lang w:val="en-IN" w:eastAsia="en-IN"/>
        </w:rPr>
      </w:pPr>
    </w:p>
    <w:p w:rsidR="000D570E" w:rsidRPr="00204817" w:rsidRDefault="000816A6" w:rsidP="00204817">
      <w:pPr>
        <w:pStyle w:val="ListParagraph"/>
        <w:spacing w:after="0" w:line="276" w:lineRule="auto"/>
        <w:ind w:left="360"/>
        <w:jc w:val="center"/>
        <w:rPr>
          <w:rFonts w:ascii="Times New Roman" w:eastAsia="Times New Roman" w:hAnsi="Times New Roman" w:cs="Times New Roman"/>
          <w:color w:val="000000"/>
          <w:lang w:val="en-IN" w:eastAsia="en-IN"/>
        </w:rPr>
      </w:pPr>
      <w:r w:rsidRPr="00204817">
        <w:rPr>
          <w:rFonts w:ascii="Times New Roman" w:hAnsi="Times New Roman" w:cs="Times New Roman"/>
          <w:noProof/>
          <w:lang w:val="en-IN" w:eastAsia="en-IN"/>
        </w:rPr>
        <w:drawing>
          <wp:inline distT="0" distB="0" distL="0" distR="0" wp14:anchorId="145CFE4D" wp14:editId="656590A0">
            <wp:extent cx="4338955" cy="2990568"/>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728" cy="3035901"/>
                    </a:xfrm>
                    <a:prstGeom prst="rect">
                      <a:avLst/>
                    </a:prstGeom>
                  </pic:spPr>
                </pic:pic>
              </a:graphicData>
            </a:graphic>
          </wp:inline>
        </w:drawing>
      </w:r>
    </w:p>
    <w:p w:rsidR="00D17C96" w:rsidRPr="00204817" w:rsidRDefault="00CB2444" w:rsidP="00204817">
      <w:pPr>
        <w:pStyle w:val="ListParagraph"/>
        <w:spacing w:after="0" w:line="276" w:lineRule="auto"/>
        <w:ind w:left="360"/>
        <w:jc w:val="center"/>
        <w:rPr>
          <w:rFonts w:ascii="Times New Roman" w:eastAsia="Times New Roman" w:hAnsi="Times New Roman" w:cs="Times New Roman"/>
          <w:color w:val="000000"/>
          <w:sz w:val="20"/>
          <w:lang w:val="en-IN" w:eastAsia="en-IN"/>
        </w:rPr>
      </w:pPr>
      <w:r w:rsidRPr="00204817">
        <w:rPr>
          <w:rFonts w:ascii="Times New Roman" w:eastAsia="Times New Roman" w:hAnsi="Times New Roman" w:cs="Times New Roman"/>
          <w:color w:val="000000"/>
          <w:sz w:val="20"/>
          <w:lang w:val="en-IN" w:eastAsia="en-IN"/>
        </w:rPr>
        <w:t xml:space="preserve">Fig 1: </w:t>
      </w:r>
      <w:r w:rsidR="00D17C96" w:rsidRPr="00204817">
        <w:rPr>
          <w:rFonts w:ascii="Times New Roman" w:eastAsia="Times New Roman" w:hAnsi="Times New Roman" w:cs="Times New Roman"/>
          <w:color w:val="000000"/>
          <w:sz w:val="20"/>
          <w:lang w:val="en-IN" w:eastAsia="en-IN"/>
        </w:rPr>
        <w:t xml:space="preserve">Pie Chart of MIME diversity of TREC-DD-Polar dataset </w:t>
      </w:r>
      <w:r w:rsidRPr="00204817">
        <w:rPr>
          <w:rFonts w:ascii="Times New Roman" w:eastAsia="Times New Roman" w:hAnsi="Times New Roman" w:cs="Times New Roman"/>
          <w:color w:val="000000"/>
          <w:sz w:val="20"/>
          <w:lang w:val="en-IN" w:eastAsia="en-IN"/>
        </w:rPr>
        <w:t>(JSON from Github)</w:t>
      </w:r>
    </w:p>
    <w:p w:rsidR="00D17C96" w:rsidRPr="00204817" w:rsidRDefault="00D17C96" w:rsidP="00834A42">
      <w:pPr>
        <w:pStyle w:val="ListParagraph"/>
        <w:spacing w:after="0" w:line="276" w:lineRule="auto"/>
        <w:ind w:left="360"/>
        <w:jc w:val="both"/>
        <w:rPr>
          <w:rFonts w:ascii="Times New Roman" w:eastAsia="Times New Roman" w:hAnsi="Times New Roman" w:cs="Times New Roman"/>
          <w:color w:val="000000"/>
          <w:lang w:val="en-IN" w:eastAsia="en-IN"/>
        </w:rPr>
      </w:pPr>
    </w:p>
    <w:p w:rsidR="00895A41" w:rsidRPr="00204817" w:rsidRDefault="00FC34F9" w:rsidP="005839E0">
      <w:pPr>
        <w:pStyle w:val="ListParagraph"/>
        <w:numPr>
          <w:ilvl w:val="0"/>
          <w:numId w:val="15"/>
        </w:numPr>
        <w:spacing w:after="120" w:line="276" w:lineRule="auto"/>
        <w:jc w:val="both"/>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We</w:t>
      </w:r>
      <w:r w:rsidR="00895A41"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did some</w:t>
      </w:r>
      <w:r w:rsidR="001B65A7" w:rsidRPr="00204817">
        <w:rPr>
          <w:rFonts w:ascii="Times New Roman" w:eastAsia="Times New Roman" w:hAnsi="Times New Roman" w:cs="Times New Roman"/>
          <w:color w:val="000000"/>
          <w:lang w:val="en-IN" w:eastAsia="en-IN"/>
        </w:rPr>
        <w:t xml:space="preserve"> file</w:t>
      </w:r>
      <w:r w:rsidR="007E1F65" w:rsidRPr="00204817">
        <w:rPr>
          <w:rFonts w:ascii="Times New Roman" w:eastAsia="Times New Roman" w:hAnsi="Times New Roman" w:cs="Times New Roman"/>
          <w:color w:val="000000"/>
          <w:lang w:val="en-IN" w:eastAsia="en-IN"/>
        </w:rPr>
        <w:t xml:space="preserve"> preparation </w:t>
      </w:r>
      <w:r w:rsidR="00895A41" w:rsidRPr="00204817">
        <w:rPr>
          <w:rFonts w:ascii="Times New Roman" w:eastAsia="Times New Roman" w:hAnsi="Times New Roman" w:cs="Times New Roman"/>
          <w:color w:val="000000"/>
          <w:lang w:val="en-IN" w:eastAsia="en-IN"/>
        </w:rPr>
        <w:t>to work with</w:t>
      </w:r>
      <w:r w:rsidRPr="00204817">
        <w:rPr>
          <w:rFonts w:ascii="Times New Roman" w:eastAsia="Times New Roman" w:hAnsi="Times New Roman" w:cs="Times New Roman"/>
          <w:color w:val="000000"/>
          <w:lang w:val="en-IN" w:eastAsia="en-IN"/>
        </w:rPr>
        <w:t xml:space="preserve"> the dataset files </w:t>
      </w:r>
      <w:r w:rsidR="00895A41" w:rsidRPr="00204817">
        <w:rPr>
          <w:rFonts w:ascii="Times New Roman" w:eastAsia="Times New Roman" w:hAnsi="Times New Roman" w:cs="Times New Roman"/>
          <w:color w:val="000000"/>
          <w:lang w:val="en-IN" w:eastAsia="en-IN"/>
        </w:rPr>
        <w:t xml:space="preserve">more easily. </w:t>
      </w:r>
    </w:p>
    <w:p w:rsidR="007E1F65" w:rsidRPr="00204817" w:rsidRDefault="00895A41" w:rsidP="005839E0">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First</w:t>
      </w:r>
      <w:r w:rsidR="007E1F65" w:rsidRPr="00204817">
        <w:rPr>
          <w:rFonts w:ascii="Times New Roman" w:eastAsia="Times New Roman" w:hAnsi="Times New Roman" w:cs="Times New Roman"/>
          <w:color w:val="000000"/>
          <w:lang w:val="en-IN" w:eastAsia="en-IN"/>
        </w:rPr>
        <w:t>,</w:t>
      </w:r>
      <w:r w:rsidRPr="00204817">
        <w:rPr>
          <w:rFonts w:ascii="Times New Roman" w:eastAsia="Times New Roman" w:hAnsi="Times New Roman" w:cs="Times New Roman"/>
          <w:color w:val="000000"/>
          <w:lang w:val="en-IN" w:eastAsia="en-IN"/>
        </w:rPr>
        <w:t xml:space="preserve"> we use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w:t>
      </w:r>
      <w:r w:rsidR="007E1F65" w:rsidRPr="00204817">
        <w:rPr>
          <w:rFonts w:ascii="Times New Roman" w:eastAsia="Times New Roman" w:hAnsi="Times New Roman" w:cs="Times New Roman"/>
          <w:color w:val="000000"/>
          <w:lang w:val="en-IN" w:eastAsia="en-IN"/>
        </w:rPr>
        <w:t xml:space="preserve">Apache </w:t>
      </w:r>
      <w:r w:rsidRPr="00204817">
        <w:rPr>
          <w:rFonts w:ascii="Times New Roman" w:eastAsia="Times New Roman" w:hAnsi="Times New Roman" w:cs="Times New Roman"/>
          <w:color w:val="000000"/>
          <w:lang w:val="en-IN" w:eastAsia="en-IN"/>
        </w:rPr>
        <w:t>Tika to detect file type and then index</w:t>
      </w:r>
      <w:r w:rsidR="007E1F65" w:rsidRPr="00204817">
        <w:rPr>
          <w:rFonts w:ascii="Times New Roman" w:eastAsia="Times New Roman" w:hAnsi="Times New Roman" w:cs="Times New Roman"/>
          <w:color w:val="000000"/>
          <w:lang w:val="en-IN" w:eastAsia="en-IN"/>
        </w:rPr>
        <w:t>ed</w:t>
      </w:r>
      <w:r w:rsidRPr="00204817">
        <w:rPr>
          <w:rFonts w:ascii="Times New Roman" w:eastAsia="Times New Roman" w:hAnsi="Times New Roman" w:cs="Times New Roman"/>
          <w:color w:val="000000"/>
          <w:lang w:val="en-IN" w:eastAsia="en-IN"/>
        </w:rPr>
        <w:t xml:space="preserve"> file path by its file type in </w:t>
      </w:r>
      <w:r w:rsidR="007E1F65" w:rsidRPr="00204817">
        <w:rPr>
          <w:rFonts w:ascii="Times New Roman" w:eastAsia="Times New Roman" w:hAnsi="Times New Roman" w:cs="Times New Roman"/>
          <w:color w:val="000000"/>
          <w:lang w:val="en-IN" w:eastAsia="en-IN"/>
        </w:rPr>
        <w:t>JSON</w:t>
      </w:r>
      <w:r w:rsidRPr="00204817">
        <w:rPr>
          <w:rFonts w:ascii="Times New Roman" w:eastAsia="Times New Roman" w:hAnsi="Times New Roman" w:cs="Times New Roman"/>
          <w:color w:val="000000"/>
          <w:lang w:val="en-IN" w:eastAsia="en-IN"/>
        </w:rPr>
        <w:t xml:space="preserve"> format, by running a Java class </w:t>
      </w:r>
      <w:proofErr w:type="spellStart"/>
      <w:r w:rsidRPr="00204817">
        <w:rPr>
          <w:rFonts w:ascii="Times New Roman" w:eastAsia="Times New Roman" w:hAnsi="Times New Roman" w:cs="Times New Roman"/>
          <w:b/>
          <w:iCs/>
          <w:color w:val="000000"/>
          <w:lang w:val="en-IN" w:eastAsia="en-IN"/>
        </w:rPr>
        <w:t>typedetect.runner.TypeDetectRunner</w:t>
      </w:r>
      <w:proofErr w:type="spellEnd"/>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This</w:t>
      </w:r>
      <w:r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would help</w:t>
      </w:r>
      <w:r w:rsidR="005B6170" w:rsidRPr="00204817">
        <w:rPr>
          <w:rFonts w:ascii="Times New Roman" w:eastAsia="Times New Roman" w:hAnsi="Times New Roman" w:cs="Times New Roman"/>
          <w:color w:val="000000"/>
          <w:lang w:val="en-IN" w:eastAsia="en-IN"/>
        </w:rPr>
        <w:t xml:space="preserve"> </w:t>
      </w:r>
      <w:r w:rsidR="00CB2444" w:rsidRPr="00204817">
        <w:rPr>
          <w:rFonts w:ascii="Times New Roman" w:eastAsia="Times New Roman" w:hAnsi="Times New Roman" w:cs="Times New Roman"/>
          <w:color w:val="000000"/>
          <w:lang w:val="en-IN" w:eastAsia="en-IN"/>
        </w:rPr>
        <w:t xml:space="preserve">us </w:t>
      </w:r>
      <w:r w:rsidRPr="00204817">
        <w:rPr>
          <w:rFonts w:ascii="Times New Roman" w:eastAsia="Times New Roman" w:hAnsi="Times New Roman" w:cs="Times New Roman"/>
          <w:color w:val="000000"/>
          <w:lang w:val="en-IN" w:eastAsia="en-IN"/>
        </w:rPr>
        <w:t>when we would work on a specific file type.</w:t>
      </w:r>
    </w:p>
    <w:p w:rsidR="007E1F65" w:rsidRPr="00204817" w:rsidRDefault="00895A41" w:rsidP="007E1F65">
      <w:pPr>
        <w:pStyle w:val="ListParagraph"/>
        <w:numPr>
          <w:ilvl w:val="0"/>
          <w:numId w:val="5"/>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do the analysis, we separate</w:t>
      </w:r>
      <w:r w:rsidR="007E1F65"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files from each type to be training samples and test samples by the ratio of 75% to 25% except for the type </w:t>
      </w:r>
      <w:r w:rsidRPr="00204817">
        <w:rPr>
          <w:rFonts w:ascii="Times New Roman" w:eastAsia="Times New Roman" w:hAnsi="Times New Roman" w:cs="Times New Roman"/>
          <w:i/>
          <w:color w:val="000000"/>
          <w:lang w:val="en-IN" w:eastAsia="en-IN"/>
        </w:rPr>
        <w:t>application/octet-stream</w:t>
      </w:r>
      <w:r w:rsidR="005B6170" w:rsidRPr="00204817">
        <w:rPr>
          <w:rFonts w:ascii="Times New Roman" w:eastAsia="Times New Roman" w:hAnsi="Times New Roman" w:cs="Times New Roman"/>
          <w:color w:val="000000"/>
          <w:lang w:val="en-IN" w:eastAsia="en-IN"/>
        </w:rPr>
        <w:t xml:space="preserve"> which uses 50,000 files each as training and test set</w:t>
      </w:r>
      <w:r w:rsidR="00204817">
        <w:rPr>
          <w:rFonts w:ascii="Times New Roman" w:eastAsia="Times New Roman" w:hAnsi="Times New Roman" w:cs="Times New Roman"/>
          <w:color w:val="000000"/>
          <w:lang w:val="en-IN" w:eastAsia="en-IN"/>
        </w:rPr>
        <w:t xml:space="preserve"> by using</w:t>
      </w:r>
      <w:r w:rsidR="007E1F65" w:rsidRPr="00204817">
        <w:rPr>
          <w:rFonts w:ascii="Times New Roman" w:eastAsia="Times New Roman" w:hAnsi="Times New Roman" w:cs="Times New Roman"/>
          <w:color w:val="000000"/>
          <w:lang w:val="en-IN" w:eastAsia="en-IN"/>
        </w:rPr>
        <w:t xml:space="preserve"> Java class </w:t>
      </w:r>
      <w:proofErr w:type="spellStart"/>
      <w:r w:rsidRPr="00204817">
        <w:rPr>
          <w:rFonts w:ascii="Times New Roman" w:eastAsia="Times New Roman" w:hAnsi="Times New Roman" w:cs="Times New Roman"/>
          <w:b/>
          <w:iCs/>
          <w:color w:val="000000"/>
          <w:lang w:val="en-IN" w:eastAsia="en-IN"/>
        </w:rPr>
        <w:t>typedetect.runner.SeparateTestTrainDataRunner</w:t>
      </w:r>
      <w:proofErr w:type="spellEnd"/>
      <w:r w:rsidRPr="00204817">
        <w:rPr>
          <w:rFonts w:ascii="Times New Roman" w:eastAsia="Times New Roman" w:hAnsi="Times New Roman" w:cs="Times New Roman"/>
          <w:color w:val="000000"/>
          <w:lang w:val="en-IN" w:eastAsia="en-IN"/>
        </w:rPr>
        <w:t xml:space="preserve">. </w:t>
      </w:r>
    </w:p>
    <w:p w:rsidR="009F18C6" w:rsidRPr="00204817" w:rsidRDefault="009F18C6" w:rsidP="009F18C6">
      <w:pPr>
        <w:spacing w:after="0" w:line="276" w:lineRule="auto"/>
        <w:jc w:val="both"/>
        <w:rPr>
          <w:rFonts w:ascii="Times New Roman" w:eastAsia="Times New Roman" w:hAnsi="Times New Roman" w:cs="Times New Roman"/>
          <w:b/>
          <w:bCs/>
          <w:color w:val="000000"/>
          <w:lang w:val="en-IN" w:eastAsia="en-IN"/>
        </w:rPr>
      </w:pPr>
    </w:p>
    <w:p w:rsidR="009F18C6" w:rsidRPr="00535F65" w:rsidRDefault="00C75618" w:rsidP="009F18C6">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Byte Frequency Analysis on files of the</w:t>
      </w:r>
      <w:r w:rsidRPr="00535F65">
        <w:rPr>
          <w:rFonts w:ascii="Times New Roman" w:eastAsia="Times New Roman" w:hAnsi="Times New Roman" w:cs="Times New Roman"/>
          <w:b/>
          <w:bCs/>
          <w:color w:val="000000"/>
          <w:sz w:val="24"/>
          <w:lang w:val="en-IN" w:eastAsia="en-IN"/>
        </w:rPr>
        <w:t xml:space="preserve"> </w:t>
      </w:r>
      <w:r w:rsidR="005839E0" w:rsidRPr="00535F65">
        <w:rPr>
          <w:rFonts w:ascii="Times New Roman" w:eastAsia="Times New Roman" w:hAnsi="Times New Roman" w:cs="Times New Roman"/>
          <w:b/>
          <w:bCs/>
          <w:color w:val="000000"/>
          <w:sz w:val="24"/>
          <w:lang w:val="en-IN" w:eastAsia="en-IN"/>
        </w:rPr>
        <w:t xml:space="preserve">selected </w:t>
      </w:r>
      <w:r w:rsidRPr="00535F65">
        <w:rPr>
          <w:rFonts w:ascii="Times New Roman" w:eastAsia="Times New Roman" w:hAnsi="Times New Roman" w:cs="Times New Roman"/>
          <w:b/>
          <w:bCs/>
          <w:color w:val="000000"/>
          <w:sz w:val="24"/>
          <w:lang w:val="en-IN" w:eastAsia="en-IN"/>
        </w:rPr>
        <w:t>15 MIME types</w:t>
      </w:r>
    </w:p>
    <w:p w:rsidR="00C75618" w:rsidRPr="00204817" w:rsidRDefault="00C75618" w:rsidP="00C75618">
      <w:pPr>
        <w:pStyle w:val="ListParagraph"/>
        <w:spacing w:after="0" w:line="276" w:lineRule="auto"/>
        <w:ind w:left="144"/>
        <w:jc w:val="both"/>
        <w:rPr>
          <w:rFonts w:ascii="Times New Roman" w:eastAsia="Times New Roman" w:hAnsi="Times New Roman" w:cs="Times New Roman"/>
          <w:lang w:val="en-IN" w:eastAsia="en-IN"/>
        </w:rPr>
      </w:pPr>
    </w:p>
    <w:p w:rsidR="009F18C6" w:rsidRPr="00204817" w:rsidRDefault="00CB2444"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performed </w:t>
      </w:r>
      <w:r w:rsidR="006C5100" w:rsidRPr="00204817">
        <w:rPr>
          <w:rFonts w:ascii="Times New Roman" w:eastAsia="Times New Roman" w:hAnsi="Times New Roman" w:cs="Times New Roman"/>
          <w:lang w:val="en-IN" w:eastAsia="en-IN"/>
        </w:rPr>
        <w:t>Byte Frequency Analysis on the chosen 15 MIME types (</w:t>
      </w:r>
      <w:r w:rsidRPr="00204817">
        <w:rPr>
          <w:rFonts w:ascii="Times New Roman" w:eastAsia="Times New Roman" w:hAnsi="Times New Roman" w:cs="Times New Roman"/>
          <w:lang w:val="en-IN" w:eastAsia="en-IN"/>
        </w:rPr>
        <w:t>14 types + Octet Stream)</w:t>
      </w:r>
      <w:r w:rsidR="00C75618" w:rsidRPr="00204817">
        <w:rPr>
          <w:rFonts w:ascii="Times New Roman" w:eastAsia="Times New Roman" w:hAnsi="Times New Roman" w:cs="Times New Roman"/>
          <w:lang w:val="en-IN" w:eastAsia="en-IN"/>
        </w:rPr>
        <w:t xml:space="preserve">. </w:t>
      </w:r>
      <w:r w:rsidRPr="00204817">
        <w:rPr>
          <w:rFonts w:ascii="Times New Roman" w:eastAsia="Times New Roman" w:hAnsi="Times New Roman" w:cs="Times New Roman"/>
          <w:lang w:val="en-IN" w:eastAsia="en-IN"/>
        </w:rPr>
        <w:t>An automated script was written for this analysis.</w:t>
      </w:r>
    </w:p>
    <w:p w:rsidR="00C75618" w:rsidRPr="00204817" w:rsidRDefault="00C75618" w:rsidP="009F18C6">
      <w:pPr>
        <w:pStyle w:val="ListParagraph"/>
        <w:numPr>
          <w:ilvl w:val="0"/>
          <w:numId w:val="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The script generates 15 JSON files</w:t>
      </w:r>
      <w:r w:rsidR="00CB2444" w:rsidRPr="00204817">
        <w:rPr>
          <w:rFonts w:ascii="Times New Roman" w:eastAsia="Times New Roman" w:hAnsi="Times New Roman" w:cs="Times New Roman"/>
          <w:lang w:val="en-IN" w:eastAsia="en-IN"/>
        </w:rPr>
        <w:t>, one</w:t>
      </w:r>
      <w:r w:rsidRPr="00204817">
        <w:rPr>
          <w:rFonts w:ascii="Times New Roman" w:eastAsia="Times New Roman" w:hAnsi="Times New Roman" w:cs="Times New Roman"/>
          <w:lang w:val="en-IN" w:eastAsia="en-IN"/>
        </w:rPr>
        <w:t xml:space="preserve"> for each MIME type. The JSON files were used to generate D3 visualizations of the signatures.</w:t>
      </w:r>
      <w:r w:rsidR="00CB2444" w:rsidRPr="00204817">
        <w:rPr>
          <w:rFonts w:ascii="Times New Roman" w:eastAsia="Times New Roman" w:hAnsi="Times New Roman" w:cs="Times New Roman"/>
          <w:lang w:val="en-IN" w:eastAsia="en-IN"/>
        </w:rPr>
        <w:t xml:space="preserve"> An example visualization is shown below.</w:t>
      </w:r>
    </w:p>
    <w:p w:rsidR="005839E0" w:rsidRPr="00204817" w:rsidRDefault="000816A6" w:rsidP="005839E0">
      <w:pPr>
        <w:pStyle w:val="ListParagraph"/>
        <w:spacing w:after="0" w:line="276" w:lineRule="auto"/>
        <w:ind w:left="360"/>
        <w:jc w:val="center"/>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2388373A" wp14:editId="6D0603EE">
            <wp:extent cx="54864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241" cy="2001996"/>
                    </a:xfrm>
                    <a:prstGeom prst="rect">
                      <a:avLst/>
                    </a:prstGeom>
                  </pic:spPr>
                </pic:pic>
              </a:graphicData>
            </a:graphic>
          </wp:inline>
        </w:drawing>
      </w:r>
    </w:p>
    <w:p w:rsidR="007E1F65" w:rsidRPr="002B6FB7" w:rsidRDefault="005839E0" w:rsidP="005839E0">
      <w:pPr>
        <w:pStyle w:val="ListParagraph"/>
        <w:spacing w:after="0" w:line="276" w:lineRule="auto"/>
        <w:ind w:left="360"/>
        <w:jc w:val="center"/>
        <w:rPr>
          <w:rFonts w:ascii="Times New Roman" w:eastAsia="Times New Roman" w:hAnsi="Times New Roman" w:cs="Times New Roman"/>
          <w:sz w:val="20"/>
          <w:lang w:val="en-IN" w:eastAsia="en-IN"/>
        </w:rPr>
      </w:pPr>
      <w:r w:rsidRPr="002B6FB7">
        <w:rPr>
          <w:rFonts w:ascii="Times New Roman" w:eastAsia="Times New Roman" w:hAnsi="Times New Roman" w:cs="Times New Roman"/>
          <w:sz w:val="20"/>
          <w:lang w:val="en-IN" w:eastAsia="en-IN"/>
        </w:rPr>
        <w:t xml:space="preserve">Fig 2: </w:t>
      </w:r>
      <w:r w:rsidR="00FC34F9" w:rsidRPr="002B6FB7">
        <w:rPr>
          <w:rFonts w:ascii="Times New Roman" w:eastAsia="Times New Roman" w:hAnsi="Times New Roman" w:cs="Times New Roman"/>
          <w:sz w:val="20"/>
          <w:lang w:val="en-IN" w:eastAsia="en-IN"/>
        </w:rPr>
        <w:t xml:space="preserve">Companded (µ-Law) </w:t>
      </w:r>
      <w:r w:rsidR="000816A6" w:rsidRPr="002B6FB7">
        <w:rPr>
          <w:rFonts w:ascii="Times New Roman" w:eastAsia="Times New Roman" w:hAnsi="Times New Roman" w:cs="Times New Roman"/>
          <w:sz w:val="20"/>
          <w:lang w:val="en-IN" w:eastAsia="en-IN"/>
        </w:rPr>
        <w:t>BFC Signature of application/x-executable type</w:t>
      </w:r>
    </w:p>
    <w:p w:rsidR="0012130E" w:rsidRPr="00204817" w:rsidRDefault="0012130E" w:rsidP="005839E0">
      <w:pPr>
        <w:pStyle w:val="ListParagraph"/>
        <w:spacing w:after="0" w:line="276" w:lineRule="auto"/>
        <w:ind w:left="360"/>
        <w:jc w:val="center"/>
        <w:rPr>
          <w:rFonts w:ascii="Times New Roman" w:eastAsia="Times New Roman" w:hAnsi="Times New Roman" w:cs="Times New Roman"/>
          <w:lang w:val="en-IN" w:eastAsia="en-IN"/>
        </w:rPr>
      </w:pPr>
    </w:p>
    <w:p w:rsidR="00C75618" w:rsidRPr="00204817" w:rsidRDefault="00C75618" w:rsidP="00C75618">
      <w:pPr>
        <w:spacing w:after="0" w:line="276" w:lineRule="auto"/>
        <w:jc w:val="both"/>
        <w:rPr>
          <w:rFonts w:ascii="Times New Roman" w:eastAsia="Times New Roman" w:hAnsi="Times New Roman" w:cs="Times New Roman"/>
          <w:b/>
          <w:bCs/>
          <w:color w:val="000000"/>
          <w:lang w:val="en-IN" w:eastAsia="en-IN"/>
        </w:rPr>
      </w:pPr>
    </w:p>
    <w:p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C75618" w:rsidRPr="00535F65">
        <w:rPr>
          <w:rFonts w:ascii="Times New Roman" w:eastAsia="Times New Roman" w:hAnsi="Times New Roman" w:cs="Times New Roman"/>
          <w:b/>
          <w:bCs/>
          <w:color w:val="000000"/>
          <w:sz w:val="24"/>
          <w:lang w:val="en-IN" w:eastAsia="en-IN"/>
        </w:rPr>
        <w:t xml:space="preserve">Byte Frequency </w:t>
      </w:r>
      <w:r w:rsidR="00A44CDE" w:rsidRPr="00535F65">
        <w:rPr>
          <w:rFonts w:ascii="Times New Roman" w:eastAsia="Times New Roman" w:hAnsi="Times New Roman" w:cs="Times New Roman"/>
          <w:b/>
          <w:bCs/>
          <w:color w:val="000000"/>
          <w:sz w:val="24"/>
          <w:lang w:val="en-IN" w:eastAsia="en-IN"/>
        </w:rPr>
        <w:t>Correlation and Byte Frequency Cross Correlation</w:t>
      </w:r>
    </w:p>
    <w:p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rsidR="004F1614"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developed a program which computes the Byte Frequency correlation between an input file and its MIME type’s BFA Signature. The input to this program is a file type (as described in Tika MIME repository) and a file path (of the file to be analysed).</w:t>
      </w:r>
    </w:p>
    <w:p w:rsidR="007C438B" w:rsidRPr="00204817" w:rsidRDefault="007C438B"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[Extra Work] For all the files present in the test data, we calculated a correlation coefficient (Pearson Correlation). We stored the results for all the file types in separate text files. For each of the files, Pearson Coefficient </w:t>
      </w:r>
      <w:r w:rsidR="00604FD5" w:rsidRPr="00204817">
        <w:rPr>
          <w:rFonts w:ascii="Times New Roman" w:eastAsia="Times New Roman" w:hAnsi="Times New Roman" w:cs="Times New Roman"/>
          <w:lang w:val="en-IN" w:eastAsia="en-IN"/>
        </w:rPr>
        <w:t xml:space="preserve">gives a value in range [-1, 1], </w:t>
      </w:r>
      <w:r w:rsidRPr="00204817">
        <w:rPr>
          <w:rFonts w:ascii="Times New Roman" w:eastAsia="Times New Roman" w:hAnsi="Times New Roman" w:cs="Times New Roman"/>
          <w:lang w:val="en-IN" w:eastAsia="en-IN"/>
        </w:rPr>
        <w:t xml:space="preserve">1 meaning that the files are </w:t>
      </w:r>
      <w:r w:rsidR="00604FD5" w:rsidRPr="00204817">
        <w:rPr>
          <w:rFonts w:ascii="Times New Roman" w:eastAsia="Times New Roman" w:hAnsi="Times New Roman" w:cs="Times New Roman"/>
          <w:lang w:val="en-IN" w:eastAsia="en-IN"/>
        </w:rPr>
        <w:t>highly correlated and -1 meaning that they are not correlated at all.</w:t>
      </w:r>
    </w:p>
    <w:p w:rsidR="00604FD5" w:rsidRDefault="00604FD5"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then developed two D3 visualizations. A multi-line chart depicting BFA signature for the MIME type, and Byte Frequency Distribution of a file. Another visualization depicts the difference between the two (signature and </w:t>
      </w:r>
      <w:r w:rsidR="005752F6" w:rsidRPr="00204817">
        <w:rPr>
          <w:rFonts w:ascii="Times New Roman" w:eastAsia="Times New Roman" w:hAnsi="Times New Roman" w:cs="Times New Roman"/>
          <w:lang w:val="en-IN" w:eastAsia="en-IN"/>
        </w:rPr>
        <w:t>BFD of a file) and shows areas of high and low correlation.</w:t>
      </w:r>
    </w:p>
    <w:p w:rsidR="00535F65" w:rsidRPr="00204817" w:rsidRDefault="00535F65" w:rsidP="00535F65">
      <w:pPr>
        <w:pStyle w:val="ListParagraph"/>
        <w:spacing w:after="0" w:line="276" w:lineRule="auto"/>
        <w:ind w:left="810"/>
        <w:jc w:val="both"/>
        <w:rPr>
          <w:rFonts w:ascii="Times New Roman" w:eastAsia="Times New Roman" w:hAnsi="Times New Roman" w:cs="Times New Roman"/>
          <w:lang w:val="en-IN" w:eastAsia="en-IN"/>
        </w:rPr>
      </w:pPr>
    </w:p>
    <w:p w:rsidR="002B6FB7" w:rsidRPr="002B6FB7" w:rsidRDefault="00D17C96" w:rsidP="002B6FB7">
      <w:pPr>
        <w:pStyle w:val="ListParagraph"/>
        <w:spacing w:after="0" w:line="276" w:lineRule="auto"/>
        <w:ind w:left="504"/>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1D75ACFB" wp14:editId="4DE68708">
            <wp:extent cx="2892444" cy="16097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383" cy="1650318"/>
                    </a:xfrm>
                    <a:prstGeom prst="rect">
                      <a:avLst/>
                    </a:prstGeom>
                  </pic:spPr>
                </pic:pic>
              </a:graphicData>
            </a:graphic>
          </wp:inline>
        </w:drawing>
      </w:r>
      <w:r w:rsidR="007F6956" w:rsidRPr="00204817">
        <w:rPr>
          <w:rFonts w:ascii="Times New Roman" w:eastAsia="Times New Roman" w:hAnsi="Times New Roman" w:cs="Times New Roman"/>
          <w:lang w:val="en-IN" w:eastAsia="en-IN"/>
        </w:rPr>
        <w:t xml:space="preserve">      </w:t>
      </w:r>
      <w:r w:rsidR="008F2AF8" w:rsidRPr="00204817">
        <w:rPr>
          <w:rFonts w:ascii="Times New Roman" w:hAnsi="Times New Roman" w:cs="Times New Roman"/>
          <w:noProof/>
          <w:lang w:val="en-IN" w:eastAsia="en-IN"/>
        </w:rPr>
        <w:drawing>
          <wp:inline distT="0" distB="0" distL="0" distR="0" wp14:anchorId="5CD96E80" wp14:editId="5F344A28">
            <wp:extent cx="3019425" cy="1608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292" cy="1643673"/>
                    </a:xfrm>
                    <a:prstGeom prst="rect">
                      <a:avLst/>
                    </a:prstGeom>
                  </pic:spPr>
                </pic:pic>
              </a:graphicData>
            </a:graphic>
          </wp:inline>
        </w:drawing>
      </w:r>
    </w:p>
    <w:p w:rsidR="002B6FB7" w:rsidRDefault="007F6956" w:rsidP="00535F65">
      <w:pPr>
        <w:pStyle w:val="ListParagraph"/>
        <w:spacing w:after="0" w:line="276" w:lineRule="auto"/>
        <w:ind w:left="504"/>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3: (Left) Multi line chart b/w BFA Signature (Blue Line) and BFD of File (Orange Line); (Right)</w:t>
      </w:r>
      <w:r w:rsidR="005839E0" w:rsidRPr="002B6FB7">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Graph</w:t>
      </w:r>
      <w:r w:rsidR="00535F65" w:rsidRPr="002B6FB7">
        <w:rPr>
          <w:rFonts w:ascii="Times New Roman" w:eastAsia="Times New Roman" w:hAnsi="Times New Roman" w:cs="Times New Roman"/>
          <w:sz w:val="20"/>
          <w:szCs w:val="20"/>
          <w:lang w:val="en-IN" w:eastAsia="en-IN"/>
        </w:rPr>
        <w:t xml:space="preserve"> </w:t>
      </w:r>
      <w:r w:rsidR="0039120F" w:rsidRPr="002B6FB7">
        <w:rPr>
          <w:rFonts w:ascii="Times New Roman" w:eastAsia="Times New Roman" w:hAnsi="Times New Roman" w:cs="Times New Roman"/>
          <w:sz w:val="20"/>
          <w:szCs w:val="20"/>
          <w:lang w:val="en-IN" w:eastAsia="en-IN"/>
        </w:rPr>
        <w:t>shows</w:t>
      </w:r>
      <w:r w:rsidR="008F2AF8" w:rsidRPr="002B6FB7">
        <w:rPr>
          <w:rFonts w:ascii="Times New Roman" w:eastAsia="Times New Roman" w:hAnsi="Times New Roman" w:cs="Times New Roman"/>
          <w:sz w:val="20"/>
          <w:szCs w:val="20"/>
          <w:lang w:val="en-IN" w:eastAsia="en-IN"/>
        </w:rPr>
        <w:t xml:space="preserve"> BFC </w:t>
      </w:r>
    </w:p>
    <w:p w:rsid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w:t>
      </w:r>
      <w:proofErr w:type="gramStart"/>
      <w:r w:rsidR="008F2AF8" w:rsidRPr="002B6FB7">
        <w:rPr>
          <w:rFonts w:ascii="Times New Roman" w:eastAsia="Times New Roman" w:hAnsi="Times New Roman" w:cs="Times New Roman"/>
          <w:sz w:val="20"/>
          <w:szCs w:val="20"/>
          <w:lang w:val="en-IN" w:eastAsia="en-IN"/>
        </w:rPr>
        <w:t>difference</w:t>
      </w:r>
      <w:proofErr w:type="gramEnd"/>
      <w:r w:rsidR="008F2AF8" w:rsidRPr="002B6FB7">
        <w:rPr>
          <w:rFonts w:ascii="Times New Roman" w:eastAsia="Times New Roman" w:hAnsi="Times New Roman" w:cs="Times New Roman"/>
          <w:sz w:val="20"/>
          <w:szCs w:val="20"/>
          <w:lang w:val="en-IN" w:eastAsia="en-IN"/>
        </w:rPr>
        <w:t xml:space="preserve"> between BFA Signature and BFD of file). Also shows areas of high and Low</w:t>
      </w:r>
      <w:r w:rsidR="00535F65" w:rsidRPr="002B6FB7">
        <w:rPr>
          <w:rFonts w:ascii="Times New Roman" w:eastAsia="Times New Roman" w:hAnsi="Times New Roman" w:cs="Times New Roman"/>
          <w:sz w:val="20"/>
          <w:szCs w:val="20"/>
          <w:lang w:val="en-IN" w:eastAsia="en-IN"/>
        </w:rPr>
        <w:t xml:space="preserve"> c</w:t>
      </w:r>
      <w:r w:rsidR="008F2AF8" w:rsidRPr="002B6FB7">
        <w:rPr>
          <w:rFonts w:ascii="Times New Roman" w:eastAsia="Times New Roman" w:hAnsi="Times New Roman" w:cs="Times New Roman"/>
          <w:sz w:val="20"/>
          <w:szCs w:val="20"/>
          <w:lang w:val="en-IN" w:eastAsia="en-IN"/>
        </w:rPr>
        <w:t xml:space="preserve">orrelation (Low </w:t>
      </w:r>
    </w:p>
    <w:p w:rsidR="00EB5272" w:rsidRPr="002B6FB7" w:rsidRDefault="002B6FB7" w:rsidP="007F6956">
      <w:pPr>
        <w:pStyle w:val="ListParagraph"/>
        <w:spacing w:after="0" w:line="276" w:lineRule="auto"/>
        <w:ind w:left="504"/>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 xml:space="preserve">          </w:t>
      </w:r>
      <w:r w:rsidR="008F2AF8" w:rsidRPr="002B6FB7">
        <w:rPr>
          <w:rFonts w:ascii="Times New Roman" w:eastAsia="Times New Roman" w:hAnsi="Times New Roman" w:cs="Times New Roman"/>
          <w:sz w:val="20"/>
          <w:szCs w:val="20"/>
          <w:lang w:val="en-IN" w:eastAsia="en-IN"/>
        </w:rPr>
        <w:t>Correlation= high difference, high Correlation= low difference)</w:t>
      </w:r>
    </w:p>
    <w:p w:rsidR="008F2AF8" w:rsidRPr="00204817" w:rsidRDefault="008F2AF8" w:rsidP="00EB5272">
      <w:pPr>
        <w:pStyle w:val="ListParagraph"/>
        <w:spacing w:after="0" w:line="276" w:lineRule="auto"/>
        <w:ind w:left="504"/>
        <w:jc w:val="both"/>
        <w:rPr>
          <w:rFonts w:ascii="Times New Roman" w:eastAsia="Times New Roman" w:hAnsi="Times New Roman" w:cs="Times New Roman"/>
          <w:lang w:val="en-IN" w:eastAsia="en-IN"/>
        </w:rPr>
      </w:pPr>
    </w:p>
    <w:p w:rsidR="00EB5272" w:rsidRDefault="005752F6" w:rsidP="002B6FB7">
      <w:pPr>
        <w:pStyle w:val="ListParagraph"/>
        <w:numPr>
          <w:ilvl w:val="0"/>
          <w:numId w:val="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performed BFC cross correlation on the test data to generate cross correlation matrix for the 15 MIME types. Also, we generated a D3 heat-map visualizing the same</w:t>
      </w:r>
      <w:r w:rsidR="00E105DA" w:rsidRPr="00204817">
        <w:rPr>
          <w:rFonts w:ascii="Times New Roman" w:eastAsia="Times New Roman" w:hAnsi="Times New Roman" w:cs="Times New Roman"/>
          <w:lang w:val="en-IN" w:eastAsia="en-IN"/>
        </w:rPr>
        <w:t xml:space="preserve">. Link to visualization: </w:t>
      </w:r>
      <w:hyperlink r:id="rId10" w:history="1">
        <w:r w:rsidR="002B6FB7" w:rsidRPr="0003461A">
          <w:rPr>
            <w:rStyle w:val="Hyperlink"/>
            <w:rFonts w:ascii="Times New Roman" w:eastAsia="Times New Roman" w:hAnsi="Times New Roman" w:cs="Times New Roman"/>
            <w:lang w:val="en-IN" w:eastAsia="en-IN"/>
          </w:rPr>
          <w:t>http://harshfatepuria.github.io/D3_Cross_Correlation_Signature_HeatMap.html</w:t>
        </w:r>
      </w:hyperlink>
    </w:p>
    <w:p w:rsidR="00AE2E8C" w:rsidRPr="00204817" w:rsidRDefault="00AE2E8C" w:rsidP="00AE2E8C">
      <w:pPr>
        <w:pStyle w:val="ListParagraph"/>
        <w:spacing w:after="0" w:line="276" w:lineRule="auto"/>
        <w:ind w:left="810"/>
        <w:jc w:val="both"/>
        <w:rPr>
          <w:rFonts w:ascii="Times New Roman" w:eastAsia="Times New Roman" w:hAnsi="Times New Roman" w:cs="Times New Roman"/>
          <w:lang w:val="en-IN" w:eastAsia="en-IN"/>
        </w:rPr>
      </w:pPr>
    </w:p>
    <w:p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rsidR="00A44CDE" w:rsidRPr="00535F65" w:rsidRDefault="00A44CDE"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File Header trailer Analysis (First 4,8 and 16 bytes)</w:t>
      </w:r>
    </w:p>
    <w:p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rsidR="00A44CDE" w:rsidRPr="00204817" w:rsidRDefault="00834A42" w:rsidP="00A44CDE">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We developed a program which computes FHT analysis on the first </w:t>
      </w:r>
      <w:r w:rsidR="00462A33" w:rsidRPr="00204817">
        <w:rPr>
          <w:rFonts w:ascii="Times New Roman" w:eastAsia="Times New Roman" w:hAnsi="Times New Roman" w:cs="Times New Roman"/>
          <w:lang w:val="en-IN" w:eastAsia="en-IN"/>
        </w:rPr>
        <w:t>4,</w:t>
      </w:r>
      <w:r w:rsidR="002B6FB7">
        <w:rPr>
          <w:rFonts w:ascii="Times New Roman" w:eastAsia="Times New Roman" w:hAnsi="Times New Roman" w:cs="Times New Roman"/>
          <w:lang w:val="en-IN" w:eastAsia="en-IN"/>
        </w:rPr>
        <w:t xml:space="preserve"> </w:t>
      </w:r>
      <w:r w:rsidR="00462A33" w:rsidRPr="00204817">
        <w:rPr>
          <w:rFonts w:ascii="Times New Roman" w:eastAsia="Times New Roman" w:hAnsi="Times New Roman" w:cs="Times New Roman"/>
          <w:lang w:val="en-IN" w:eastAsia="en-IN"/>
        </w:rPr>
        <w:t xml:space="preserve">8 and </w:t>
      </w:r>
      <w:r w:rsidRPr="00204817">
        <w:rPr>
          <w:rFonts w:ascii="Times New Roman" w:eastAsia="Times New Roman" w:hAnsi="Times New Roman" w:cs="Times New Roman"/>
          <w:lang w:val="en-IN" w:eastAsia="en-IN"/>
        </w:rPr>
        <w:t>16 bytes of all the files in the training set for all the 15 chosen MIME types</w:t>
      </w:r>
      <w:r w:rsidR="00535F65">
        <w:rPr>
          <w:rFonts w:ascii="Times New Roman" w:eastAsia="Times New Roman" w:hAnsi="Times New Roman" w:cs="Times New Roman"/>
          <w:lang w:val="en-IN" w:eastAsia="en-IN"/>
        </w:rPr>
        <w:t xml:space="preserve"> using the training data</w:t>
      </w:r>
      <w:r w:rsidRPr="00204817">
        <w:rPr>
          <w:rFonts w:ascii="Times New Roman" w:eastAsia="Times New Roman" w:hAnsi="Times New Roman" w:cs="Times New Roman"/>
          <w:lang w:val="en-IN" w:eastAsia="en-IN"/>
        </w:rPr>
        <w:t>.</w:t>
      </w:r>
    </w:p>
    <w:p w:rsidR="00834A42" w:rsidRPr="00204817" w:rsidRDefault="00834A42"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then generated a FHT heat map of size 256 x 16 which depict the overall data distribution of first 16 bytes of all the 15 chosen MIME types.</w:t>
      </w:r>
    </w:p>
    <w:p w:rsidR="00D17C96" w:rsidRPr="00204817" w:rsidRDefault="00D17C96" w:rsidP="00D17C96">
      <w:pPr>
        <w:pStyle w:val="ListParagraph"/>
        <w:spacing w:after="0" w:line="276" w:lineRule="auto"/>
        <w:jc w:val="both"/>
        <w:rPr>
          <w:rFonts w:ascii="Times New Roman" w:eastAsia="Times New Roman" w:hAnsi="Times New Roman" w:cs="Times New Roman"/>
          <w:lang w:val="en-IN" w:eastAsia="en-IN"/>
        </w:rPr>
      </w:pPr>
      <w:r w:rsidRPr="00204817">
        <w:rPr>
          <w:rFonts w:ascii="Times New Roman" w:hAnsi="Times New Roman" w:cs="Times New Roman"/>
          <w:noProof/>
          <w:lang w:val="en-IN" w:eastAsia="en-IN"/>
        </w:rPr>
        <w:drawing>
          <wp:inline distT="0" distB="0" distL="0" distR="0" wp14:anchorId="2229146F" wp14:editId="22CC1D61">
            <wp:extent cx="5991225" cy="1905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115" cy="1914475"/>
                    </a:xfrm>
                    <a:prstGeom prst="rect">
                      <a:avLst/>
                    </a:prstGeom>
                  </pic:spPr>
                </pic:pic>
              </a:graphicData>
            </a:graphic>
          </wp:inline>
        </w:drawing>
      </w:r>
    </w:p>
    <w:p w:rsidR="00834A42" w:rsidRPr="002B6FB7" w:rsidRDefault="0012634E" w:rsidP="006308E6">
      <w:pPr>
        <w:pStyle w:val="ListParagraph"/>
        <w:spacing w:after="0" w:line="276" w:lineRule="auto"/>
        <w:jc w:val="center"/>
        <w:rPr>
          <w:rFonts w:ascii="Times New Roman" w:eastAsia="Times New Roman" w:hAnsi="Times New Roman" w:cs="Times New Roman"/>
          <w:sz w:val="20"/>
          <w:szCs w:val="20"/>
          <w:lang w:val="en-IN" w:eastAsia="en-IN"/>
        </w:rPr>
      </w:pPr>
      <w:r w:rsidRPr="002B6FB7">
        <w:rPr>
          <w:rFonts w:ascii="Times New Roman" w:eastAsia="Times New Roman" w:hAnsi="Times New Roman" w:cs="Times New Roman"/>
          <w:sz w:val="20"/>
          <w:szCs w:val="20"/>
          <w:lang w:val="en-IN" w:eastAsia="en-IN"/>
        </w:rPr>
        <w:t>Fig 4</w:t>
      </w:r>
      <w:r w:rsidR="00D75C81" w:rsidRPr="002B6FB7">
        <w:rPr>
          <w:rFonts w:ascii="Times New Roman" w:eastAsia="Times New Roman" w:hAnsi="Times New Roman" w:cs="Times New Roman"/>
          <w:sz w:val="20"/>
          <w:szCs w:val="20"/>
          <w:lang w:val="en-IN" w:eastAsia="en-IN"/>
        </w:rPr>
        <w:t xml:space="preserve">: </w:t>
      </w:r>
      <w:r w:rsidR="00834A42" w:rsidRPr="002B6FB7">
        <w:rPr>
          <w:rFonts w:ascii="Times New Roman" w:eastAsia="Times New Roman" w:hAnsi="Times New Roman" w:cs="Times New Roman"/>
          <w:sz w:val="20"/>
          <w:szCs w:val="20"/>
          <w:lang w:val="en-IN" w:eastAsia="en-IN"/>
        </w:rPr>
        <w:t xml:space="preserve">FHT heat map </w:t>
      </w:r>
      <w:r w:rsidR="00D17C96" w:rsidRPr="002B6FB7">
        <w:rPr>
          <w:rFonts w:ascii="Times New Roman" w:eastAsia="Times New Roman" w:hAnsi="Times New Roman" w:cs="Times New Roman"/>
          <w:sz w:val="20"/>
          <w:szCs w:val="20"/>
          <w:lang w:val="en-IN" w:eastAsia="en-IN"/>
        </w:rPr>
        <w:t>of application/x-</w:t>
      </w:r>
      <w:proofErr w:type="spellStart"/>
      <w:r w:rsidR="00D17C96" w:rsidRPr="002B6FB7">
        <w:rPr>
          <w:rFonts w:ascii="Times New Roman" w:eastAsia="Times New Roman" w:hAnsi="Times New Roman" w:cs="Times New Roman"/>
          <w:sz w:val="20"/>
          <w:szCs w:val="20"/>
          <w:lang w:val="en-IN" w:eastAsia="en-IN"/>
        </w:rPr>
        <w:t>sh</w:t>
      </w:r>
      <w:proofErr w:type="spellEnd"/>
      <w:r w:rsidR="00D17C96" w:rsidRPr="002B6FB7">
        <w:rPr>
          <w:rFonts w:ascii="Times New Roman" w:eastAsia="Times New Roman" w:hAnsi="Times New Roman" w:cs="Times New Roman"/>
          <w:sz w:val="20"/>
          <w:szCs w:val="20"/>
          <w:lang w:val="en-IN" w:eastAsia="en-IN"/>
        </w:rPr>
        <w:t xml:space="preserve"> type</w:t>
      </w:r>
    </w:p>
    <w:p w:rsidR="00D17C96" w:rsidRPr="00204817" w:rsidRDefault="00D17C96" w:rsidP="00D17C96">
      <w:pPr>
        <w:pStyle w:val="ListParagraph"/>
        <w:spacing w:after="0" w:line="276" w:lineRule="auto"/>
        <w:jc w:val="center"/>
        <w:rPr>
          <w:rFonts w:ascii="Times New Roman" w:eastAsia="Times New Roman" w:hAnsi="Times New Roman" w:cs="Times New Roman"/>
          <w:lang w:val="en-IN" w:eastAsia="en-IN"/>
        </w:rPr>
      </w:pPr>
    </w:p>
    <w:p w:rsidR="008D5134" w:rsidRDefault="00834A42" w:rsidP="002B6FB7">
      <w:pPr>
        <w:pStyle w:val="ListParagraph"/>
        <w:numPr>
          <w:ilvl w:val="0"/>
          <w:numId w:val="11"/>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lastRenderedPageBreak/>
        <w:t>[Extra Work] We calculated the Correlation Coefficient for the first 4, 8 and 16 header bytes</w:t>
      </w:r>
      <w:r w:rsidR="00462A33" w:rsidRPr="00204817">
        <w:rPr>
          <w:rFonts w:ascii="Times New Roman" w:eastAsia="Times New Roman" w:hAnsi="Times New Roman" w:cs="Times New Roman"/>
          <w:lang w:val="en-IN" w:eastAsia="en-IN"/>
        </w:rPr>
        <w:t xml:space="preserve"> for each file in the test data compared to FHT Signature procured in the previous step. The Analysis shows some interesting observations. For ex. the first 16 bytes in all the files</w:t>
      </w:r>
      <w:r w:rsidR="002B6FB7">
        <w:rPr>
          <w:rFonts w:ascii="Times New Roman" w:eastAsia="Times New Roman" w:hAnsi="Times New Roman" w:cs="Times New Roman"/>
          <w:lang w:val="en-IN" w:eastAsia="en-IN"/>
        </w:rPr>
        <w:t xml:space="preserve"> (in test set)</w:t>
      </w:r>
      <w:r w:rsidR="00462A33" w:rsidRPr="00204817">
        <w:rPr>
          <w:rFonts w:ascii="Times New Roman" w:eastAsia="Times New Roman" w:hAnsi="Times New Roman" w:cs="Times New Roman"/>
          <w:lang w:val="en-IN" w:eastAsia="en-IN"/>
        </w:rPr>
        <w:t xml:space="preserve"> of type application/x-</w:t>
      </w:r>
      <w:proofErr w:type="spellStart"/>
      <w:r w:rsidR="00462A33" w:rsidRPr="00204817">
        <w:rPr>
          <w:rFonts w:ascii="Times New Roman" w:eastAsia="Times New Roman" w:hAnsi="Times New Roman" w:cs="Times New Roman"/>
          <w:lang w:val="en-IN" w:eastAsia="en-IN"/>
        </w:rPr>
        <w:t>sh</w:t>
      </w:r>
      <w:proofErr w:type="spellEnd"/>
      <w:r w:rsidR="002B6FB7">
        <w:rPr>
          <w:rFonts w:ascii="Times New Roman" w:eastAsia="Times New Roman" w:hAnsi="Times New Roman" w:cs="Times New Roman"/>
          <w:lang w:val="en-IN" w:eastAsia="en-IN"/>
        </w:rPr>
        <w:t xml:space="preserve"> and application/xml</w:t>
      </w:r>
      <w:r w:rsidR="00462A33" w:rsidRPr="00204817">
        <w:rPr>
          <w:rFonts w:ascii="Times New Roman" w:eastAsia="Times New Roman" w:hAnsi="Times New Roman" w:cs="Times New Roman"/>
          <w:lang w:val="en-IN" w:eastAsia="en-IN"/>
        </w:rPr>
        <w:t xml:space="preserve"> match the</w:t>
      </w:r>
      <w:r w:rsidR="002B6FB7">
        <w:rPr>
          <w:rFonts w:ascii="Times New Roman" w:eastAsia="Times New Roman" w:hAnsi="Times New Roman" w:cs="Times New Roman"/>
          <w:lang w:val="en-IN" w:eastAsia="en-IN"/>
        </w:rPr>
        <w:t>ir</w:t>
      </w:r>
      <w:r w:rsidR="00462A33" w:rsidRPr="00204817">
        <w:rPr>
          <w:rFonts w:ascii="Times New Roman" w:eastAsia="Times New Roman" w:hAnsi="Times New Roman" w:cs="Times New Roman"/>
          <w:lang w:val="en-IN" w:eastAsia="en-IN"/>
        </w:rPr>
        <w:t xml:space="preserve"> </w:t>
      </w:r>
      <w:r w:rsidR="002B6FB7">
        <w:rPr>
          <w:rFonts w:ascii="Times New Roman" w:eastAsia="Times New Roman" w:hAnsi="Times New Roman" w:cs="Times New Roman"/>
          <w:lang w:val="en-IN" w:eastAsia="en-IN"/>
        </w:rPr>
        <w:t xml:space="preserve">respective </w:t>
      </w:r>
      <w:r w:rsidR="00462A33" w:rsidRPr="00204817">
        <w:rPr>
          <w:rFonts w:ascii="Times New Roman" w:eastAsia="Times New Roman" w:hAnsi="Times New Roman" w:cs="Times New Roman"/>
          <w:lang w:val="en-IN" w:eastAsia="en-IN"/>
        </w:rPr>
        <w:t>FHT Signature</w:t>
      </w:r>
      <w:r w:rsidR="002B6FB7">
        <w:rPr>
          <w:rFonts w:ascii="Times New Roman" w:eastAsia="Times New Roman" w:hAnsi="Times New Roman" w:cs="Times New Roman"/>
          <w:lang w:val="en-IN" w:eastAsia="en-IN"/>
        </w:rPr>
        <w:t>s</w:t>
      </w:r>
      <w:r w:rsidR="00462A33" w:rsidRPr="00204817">
        <w:rPr>
          <w:rFonts w:ascii="Times New Roman" w:eastAsia="Times New Roman" w:hAnsi="Times New Roman" w:cs="Times New Roman"/>
          <w:lang w:val="en-IN" w:eastAsia="en-IN"/>
        </w:rPr>
        <w:t xml:space="preserve"> 100%</w:t>
      </w:r>
      <w:r w:rsidR="00AE2E8C" w:rsidRPr="00204817">
        <w:rPr>
          <w:rFonts w:ascii="Times New Roman" w:eastAsia="Times New Roman" w:hAnsi="Times New Roman" w:cs="Times New Roman"/>
          <w:lang w:val="en-IN" w:eastAsia="en-IN"/>
        </w:rPr>
        <w:t>, i.e</w:t>
      </w:r>
      <w:r w:rsidR="00204817" w:rsidRPr="00204817">
        <w:rPr>
          <w:rFonts w:ascii="Times New Roman" w:eastAsia="Times New Roman" w:hAnsi="Times New Roman" w:cs="Times New Roman"/>
          <w:lang w:val="en-IN" w:eastAsia="en-IN"/>
        </w:rPr>
        <w:t>.</w:t>
      </w:r>
      <w:r w:rsidR="00AE2E8C" w:rsidRPr="00204817">
        <w:rPr>
          <w:rFonts w:ascii="Times New Roman" w:eastAsia="Times New Roman" w:hAnsi="Times New Roman" w:cs="Times New Roman"/>
          <w:lang w:val="en-IN" w:eastAsia="en-IN"/>
        </w:rPr>
        <w:t xml:space="preserve"> they all have the same exact Magic Bytes</w:t>
      </w:r>
      <w:r w:rsidR="00462A33" w:rsidRPr="00204817">
        <w:rPr>
          <w:rFonts w:ascii="Times New Roman" w:eastAsia="Times New Roman" w:hAnsi="Times New Roman" w:cs="Times New Roman"/>
          <w:lang w:val="en-IN" w:eastAsia="en-IN"/>
        </w:rPr>
        <w:t xml:space="preserve">. </w:t>
      </w:r>
      <w:r w:rsidR="002B6FB7">
        <w:rPr>
          <w:rFonts w:ascii="Times New Roman" w:eastAsia="Times New Roman" w:hAnsi="Times New Roman" w:cs="Times New Roman"/>
          <w:lang w:val="en-IN" w:eastAsia="en-IN"/>
        </w:rPr>
        <w:t xml:space="preserve">Visualization available at: </w:t>
      </w:r>
      <w:hyperlink r:id="rId12" w:history="1">
        <w:r w:rsidR="002B6FB7" w:rsidRPr="0003461A">
          <w:rPr>
            <w:rStyle w:val="Hyperlink"/>
            <w:rFonts w:ascii="Times New Roman" w:eastAsia="Times New Roman" w:hAnsi="Times New Roman" w:cs="Times New Roman"/>
            <w:lang w:val="en-IN" w:eastAsia="en-IN"/>
          </w:rPr>
          <w:t>http://harshfatepuria.github.io/D3_FHT_Signature_heatMap.html</w:t>
        </w:r>
      </w:hyperlink>
    </w:p>
    <w:p w:rsidR="005839E0" w:rsidRPr="00204817" w:rsidRDefault="005839E0" w:rsidP="005839E0">
      <w:pPr>
        <w:pStyle w:val="ListParagraph"/>
        <w:spacing w:after="0" w:line="276" w:lineRule="auto"/>
        <w:jc w:val="both"/>
        <w:rPr>
          <w:rFonts w:ascii="Times New Roman" w:eastAsia="Times New Roman" w:hAnsi="Times New Roman" w:cs="Times New Roman"/>
          <w:lang w:val="en-IN" w:eastAsia="en-IN"/>
        </w:rPr>
      </w:pPr>
    </w:p>
    <w:p w:rsidR="008D5134" w:rsidRPr="00204817" w:rsidRDefault="008D5134" w:rsidP="00462A33">
      <w:pPr>
        <w:pStyle w:val="ListParagraph"/>
        <w:spacing w:after="0" w:line="276" w:lineRule="auto"/>
        <w:jc w:val="both"/>
        <w:rPr>
          <w:rFonts w:ascii="Times New Roman" w:eastAsia="Times New Roman" w:hAnsi="Times New Roman" w:cs="Times New Roman"/>
          <w:lang w:val="en-IN" w:eastAsia="en-IN"/>
        </w:rPr>
      </w:pPr>
    </w:p>
    <w:p w:rsidR="008D5134" w:rsidRPr="00535F65" w:rsidRDefault="00535F65" w:rsidP="008D5134">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Important Observations and </w:t>
      </w:r>
      <w:r w:rsidR="00447768">
        <w:rPr>
          <w:rFonts w:ascii="Times New Roman" w:eastAsia="Times New Roman" w:hAnsi="Times New Roman" w:cs="Times New Roman"/>
          <w:b/>
          <w:bCs/>
          <w:color w:val="000000"/>
          <w:sz w:val="24"/>
          <w:lang w:val="en-IN" w:eastAsia="en-IN"/>
        </w:rPr>
        <w:t>U</w:t>
      </w:r>
      <w:r w:rsidR="00447768" w:rsidRPr="00535F65">
        <w:rPr>
          <w:rFonts w:ascii="Times New Roman" w:eastAsia="Times New Roman" w:hAnsi="Times New Roman" w:cs="Times New Roman"/>
          <w:b/>
          <w:bCs/>
          <w:color w:val="000000"/>
          <w:sz w:val="24"/>
          <w:lang w:val="en-IN" w:eastAsia="en-IN"/>
        </w:rPr>
        <w:t>pdation</w:t>
      </w:r>
      <w:r w:rsidR="008D5134" w:rsidRPr="00535F65">
        <w:rPr>
          <w:rFonts w:ascii="Times New Roman" w:eastAsia="Times New Roman" w:hAnsi="Times New Roman" w:cs="Times New Roman"/>
          <w:b/>
          <w:bCs/>
          <w:color w:val="000000"/>
          <w:sz w:val="24"/>
          <w:lang w:val="en-IN" w:eastAsia="en-IN"/>
        </w:rPr>
        <w:t xml:space="preserve"> of Tika MIME repository based on above analyses</w:t>
      </w:r>
    </w:p>
    <w:p w:rsidR="00535F65" w:rsidRPr="00204817" w:rsidRDefault="00535F65" w:rsidP="00535F65">
      <w:pPr>
        <w:pStyle w:val="ListParagraph"/>
        <w:spacing w:after="0" w:line="276" w:lineRule="auto"/>
        <w:ind w:left="576"/>
        <w:jc w:val="both"/>
        <w:rPr>
          <w:rFonts w:ascii="Times New Roman" w:eastAsia="Times New Roman" w:hAnsi="Times New Roman" w:cs="Times New Roman"/>
          <w:lang w:val="en-IN" w:eastAsia="en-IN"/>
        </w:rPr>
      </w:pPr>
    </w:p>
    <w:p w:rsidR="008D5134" w:rsidRPr="00204817" w:rsidRDefault="0012634E" w:rsidP="008D5134">
      <w:pPr>
        <w:pStyle w:val="ListParagraph"/>
        <w:numPr>
          <w:ilvl w:val="0"/>
          <w:numId w:val="13"/>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We Chose a set of 15 MIME types for our analysis because of the following reasons:</w:t>
      </w:r>
    </w:p>
    <w:p w:rsidR="0012634E" w:rsidRPr="00204817" w:rsidRDefault="0012634E" w:rsidP="0012634E">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w:t>
      </w:r>
      <w:r w:rsidR="0090469F" w:rsidRPr="00204817">
        <w:rPr>
          <w:rFonts w:ascii="Times New Roman" w:eastAsia="Times New Roman" w:hAnsi="Times New Roman" w:cs="Times New Roman"/>
          <w:lang w:val="en-IN" w:eastAsia="en-IN"/>
        </w:rPr>
        <w:t>form</w:t>
      </w:r>
      <w:r w:rsidRPr="00204817">
        <w:rPr>
          <w:rFonts w:ascii="Times New Roman" w:eastAsia="Times New Roman" w:hAnsi="Times New Roman" w:cs="Times New Roman"/>
          <w:lang w:val="en-IN" w:eastAsia="en-IN"/>
        </w:rPr>
        <w:t xml:space="preserve"> the most diverse set from </w:t>
      </w:r>
      <w:r w:rsidR="0090469F" w:rsidRPr="00204817">
        <w:rPr>
          <w:rFonts w:ascii="Times New Roman" w:eastAsia="Times New Roman" w:hAnsi="Times New Roman" w:cs="Times New Roman"/>
          <w:lang w:val="en-IN" w:eastAsia="en-IN"/>
        </w:rPr>
        <w:t>the given MIME types. Overall, our chosen types cover Messages, Applications, Audio, Video and image files apart from scripts etc.</w:t>
      </w:r>
    </w:p>
    <w:p w:rsidR="00535F65" w:rsidRDefault="0090469F" w:rsidP="00EF6326">
      <w:pPr>
        <w:pStyle w:val="ListParagraph"/>
        <w:numPr>
          <w:ilvl w:val="0"/>
          <w:numId w:val="19"/>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lang w:val="en-IN" w:eastAsia="en-IN"/>
        </w:rPr>
        <w:t xml:space="preserve">These types contain the </w:t>
      </w:r>
      <w:r w:rsidR="000000CB">
        <w:rPr>
          <w:rFonts w:ascii="Times New Roman" w:eastAsia="Times New Roman" w:hAnsi="Times New Roman" w:cs="Times New Roman"/>
          <w:lang w:val="en-IN" w:eastAsia="en-IN"/>
        </w:rPr>
        <w:t>large</w:t>
      </w:r>
      <w:r w:rsidR="0012130E">
        <w:rPr>
          <w:rFonts w:ascii="Times New Roman" w:eastAsia="Times New Roman" w:hAnsi="Times New Roman" w:cs="Times New Roman"/>
          <w:lang w:val="en-IN" w:eastAsia="en-IN"/>
        </w:rPr>
        <w:t xml:space="preserve"> amount of data such</w:t>
      </w:r>
      <w:r w:rsidRPr="00204817">
        <w:rPr>
          <w:rFonts w:ascii="Times New Roman" w:eastAsia="Times New Roman" w:hAnsi="Times New Roman" w:cs="Times New Roman"/>
          <w:lang w:val="en-IN" w:eastAsia="en-IN"/>
        </w:rPr>
        <w:t xml:space="preserve"> that </w:t>
      </w:r>
      <w:r w:rsidR="0012130E">
        <w:rPr>
          <w:rFonts w:ascii="Times New Roman" w:eastAsia="Times New Roman" w:hAnsi="Times New Roman" w:cs="Times New Roman"/>
          <w:lang w:val="en-IN" w:eastAsia="en-IN"/>
        </w:rPr>
        <w:t>our</w:t>
      </w:r>
      <w:r w:rsidRPr="00204817">
        <w:rPr>
          <w:rFonts w:ascii="Times New Roman" w:eastAsia="Times New Roman" w:hAnsi="Times New Roman" w:cs="Times New Roman"/>
          <w:lang w:val="en-IN" w:eastAsia="en-IN"/>
        </w:rPr>
        <w:t xml:space="preserve"> analys</w:t>
      </w:r>
      <w:r w:rsidR="0012130E">
        <w:rPr>
          <w:rFonts w:ascii="Times New Roman" w:eastAsia="Times New Roman" w:hAnsi="Times New Roman" w:cs="Times New Roman"/>
          <w:lang w:val="en-IN" w:eastAsia="en-IN"/>
        </w:rPr>
        <w:t>is</w:t>
      </w:r>
      <w:r w:rsidRPr="00204817">
        <w:rPr>
          <w:rFonts w:ascii="Times New Roman" w:eastAsia="Times New Roman" w:hAnsi="Times New Roman" w:cs="Times New Roman"/>
          <w:lang w:val="en-IN" w:eastAsia="en-IN"/>
        </w:rPr>
        <w:t xml:space="preserve"> cover</w:t>
      </w:r>
      <w:r w:rsidR="0012130E">
        <w:rPr>
          <w:rFonts w:ascii="Times New Roman" w:eastAsia="Times New Roman" w:hAnsi="Times New Roman" w:cs="Times New Roman"/>
          <w:lang w:val="en-IN" w:eastAsia="en-IN"/>
        </w:rPr>
        <w:t>s</w:t>
      </w:r>
      <w:r w:rsidRPr="00204817">
        <w:rPr>
          <w:rFonts w:ascii="Times New Roman" w:eastAsia="Times New Roman" w:hAnsi="Times New Roman" w:cs="Times New Roman"/>
          <w:lang w:val="en-IN" w:eastAsia="en-IN"/>
        </w:rPr>
        <w:t xml:space="preserve"> almost 800,000 files. </w:t>
      </w:r>
    </w:p>
    <w:p w:rsidR="002B6FB7" w:rsidRPr="002B6FB7" w:rsidRDefault="002B6FB7" w:rsidP="002B6FB7">
      <w:pPr>
        <w:pStyle w:val="ListParagraph"/>
        <w:spacing w:after="0" w:line="276" w:lineRule="auto"/>
        <w:ind w:left="990"/>
        <w:jc w:val="both"/>
        <w:rPr>
          <w:rFonts w:ascii="Times New Roman" w:eastAsia="Times New Roman" w:hAnsi="Times New Roman" w:cs="Times New Roman"/>
          <w:sz w:val="12"/>
          <w:szCs w:val="12"/>
          <w:lang w:val="en-IN" w:eastAsia="en-IN"/>
        </w:rPr>
      </w:pPr>
    </w:p>
    <w:p w:rsidR="000000CB" w:rsidRPr="002B6FB7" w:rsidRDefault="00535F65" w:rsidP="000000CB">
      <w:pPr>
        <w:pStyle w:val="ListParagraph"/>
        <w:numPr>
          <w:ilvl w:val="0"/>
          <w:numId w:val="13"/>
        </w:numPr>
        <w:spacing w:after="0" w:line="276" w:lineRule="auto"/>
        <w:jc w:val="both"/>
        <w:rPr>
          <w:rFonts w:ascii="Times New Roman" w:eastAsia="Times New Roman" w:hAnsi="Times New Roman" w:cs="Times New Roman"/>
          <w:lang w:val="en-IN" w:eastAsia="en-IN"/>
        </w:rPr>
      </w:pPr>
      <w:r w:rsidRPr="00535F65">
        <w:rPr>
          <w:rFonts w:ascii="Times New Roman" w:hAnsi="Times New Roman" w:cs="Times New Roman"/>
        </w:rPr>
        <w:t>We found out the first 16 bytes of all the non-empty files (total files=323) classified as application/octet-stream. This information can be found in ‘octet_stream_first_16_Bytes.txt’. We did some resea</w:t>
      </w:r>
      <w:r w:rsidR="00EF6326">
        <w:rPr>
          <w:rFonts w:ascii="Times New Roman" w:hAnsi="Times New Roman" w:cs="Times New Roman"/>
        </w:rPr>
        <w:t>rch on this data</w:t>
      </w:r>
      <w:r w:rsidRPr="00535F65">
        <w:rPr>
          <w:rFonts w:ascii="Times New Roman" w:hAnsi="Times New Roman" w:cs="Times New Roman"/>
        </w:rPr>
        <w:t xml:space="preserve">, and as per our BFA and FHT analysis, we can modify the tika-mimetypes.xml to detect more file types. </w:t>
      </w:r>
      <w:r w:rsidRPr="0012130E">
        <w:rPr>
          <w:rFonts w:ascii="Times New Roman" w:hAnsi="Times New Roman" w:cs="Times New Roman"/>
          <w:b/>
        </w:rPr>
        <w:t>We found new MIME magic byte fingerprints for the following</w:t>
      </w:r>
      <w:r w:rsidRPr="00535F65">
        <w:rPr>
          <w:rFonts w:ascii="Times New Roman" w:hAnsi="Times New Roman" w:cs="Times New Roman"/>
        </w:rPr>
        <w:t>:</w:t>
      </w:r>
    </w:p>
    <w:p w:rsidR="002B6FB7" w:rsidRPr="002B6FB7" w:rsidRDefault="002B6FB7" w:rsidP="002B6FB7">
      <w:pPr>
        <w:pStyle w:val="ListParagraph"/>
        <w:spacing w:after="0" w:line="276" w:lineRule="auto"/>
        <w:ind w:left="630"/>
        <w:jc w:val="both"/>
        <w:rPr>
          <w:rFonts w:ascii="Times New Roman" w:eastAsia="Times New Roman" w:hAnsi="Times New Roman" w:cs="Times New Roman"/>
          <w:sz w:val="12"/>
          <w:szCs w:val="12"/>
          <w:lang w:val="en-IN" w:eastAsia="en-IN"/>
        </w:rPr>
      </w:pPr>
    </w:p>
    <w:p w:rsidR="00535F65" w:rsidRPr="000000CB" w:rsidRDefault="00535F65" w:rsidP="000000CB">
      <w:pPr>
        <w:pStyle w:val="ListParagraph"/>
        <w:numPr>
          <w:ilvl w:val="0"/>
          <w:numId w:val="24"/>
        </w:numPr>
        <w:spacing w:after="0" w:line="276" w:lineRule="auto"/>
        <w:jc w:val="both"/>
        <w:rPr>
          <w:rFonts w:ascii="Times New Roman" w:eastAsia="Times New Roman" w:hAnsi="Times New Roman" w:cs="Times New Roman"/>
          <w:i/>
          <w:lang w:val="en-IN" w:eastAsia="en-IN"/>
        </w:rPr>
      </w:pPr>
      <w:r w:rsidRPr="000000CB">
        <w:rPr>
          <w:rFonts w:ascii="Times New Roman" w:hAnsi="Times New Roman" w:cs="Times New Roman"/>
          <w:i/>
        </w:rPr>
        <w:t>application/vnd.ms-cab-compressed</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&lt;magic priority=“40"&gt;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&lt;match value="MSCF" type="string" offset="0"/&gt;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 xml:space="preserve">&lt;/magic&gt; </w:t>
      </w:r>
    </w:p>
    <w:p w:rsidR="00535F65" w:rsidRPr="002D4BC1" w:rsidRDefault="00535F65" w:rsidP="000000CB">
      <w:pPr>
        <w:widowControl w:val="0"/>
        <w:autoSpaceDE w:val="0"/>
        <w:autoSpaceDN w:val="0"/>
        <w:adjustRightInd w:val="0"/>
        <w:spacing w:after="0"/>
        <w:rPr>
          <w:rFonts w:ascii="Times New Roman" w:hAnsi="Times New Roman" w:cs="Times New Roman"/>
        </w:rPr>
      </w:pPr>
    </w:p>
    <w:p w:rsidR="00535F65" w:rsidRPr="000000CB" w:rsidRDefault="00535F65" w:rsidP="000000CB">
      <w:pPr>
        <w:pStyle w:val="ListParagraph"/>
        <w:widowControl w:val="0"/>
        <w:numPr>
          <w:ilvl w:val="0"/>
          <w:numId w:val="24"/>
        </w:numPr>
        <w:autoSpaceDE w:val="0"/>
        <w:autoSpaceDN w:val="0"/>
        <w:adjustRightInd w:val="0"/>
        <w:spacing w:after="0" w:line="240" w:lineRule="auto"/>
        <w:rPr>
          <w:rFonts w:ascii="Times New Roman" w:hAnsi="Times New Roman" w:cs="Times New Roman"/>
          <w:i/>
        </w:rPr>
      </w:pPr>
      <w:r w:rsidRPr="000000CB">
        <w:rPr>
          <w:rFonts w:ascii="Times New Roman" w:hAnsi="Times New Roman" w:cs="Times New Roman"/>
          <w:i/>
        </w:rPr>
        <w:t>text/html</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w:t>
      </w:r>
      <w:proofErr w:type="spellStart"/>
      <w:r w:rsidRPr="002D4BC1">
        <w:rPr>
          <w:rFonts w:ascii="Times New Roman" w:hAnsi="Times New Roman" w:cs="Times New Roman"/>
        </w:rPr>
        <w:t>lt</w:t>
      </w:r>
      <w:proofErr w:type="gramStart"/>
      <w:r w:rsidRPr="002D4BC1">
        <w:rPr>
          <w:rFonts w:ascii="Times New Roman" w:hAnsi="Times New Roman" w:cs="Times New Roman"/>
        </w:rPr>
        <w:t>;script</w:t>
      </w:r>
      <w:proofErr w:type="spellEnd"/>
      <w:proofErr w:type="gramEnd"/>
      <w:r w:rsidRPr="002D4BC1">
        <w:rPr>
          <w:rFonts w:ascii="Times New Roman" w:hAnsi="Times New Roman" w:cs="Times New Roman"/>
        </w:rPr>
        <w:t>" type="string" offset</w:t>
      </w:r>
      <w:r w:rsidR="000000CB">
        <w:rPr>
          <w:rFonts w:ascii="Times New Roman" w:hAnsi="Times New Roman" w:cs="Times New Roman"/>
        </w:rPr>
        <w:t>="0</w:t>
      </w:r>
      <w:r w:rsidRPr="002D4BC1">
        <w:rPr>
          <w:rFonts w:ascii="Times New Roman" w:hAnsi="Times New Roman" w:cs="Times New Roman"/>
        </w:rPr>
        <w:t>"/&gt;</w:t>
      </w:r>
    </w:p>
    <w:p w:rsidR="000000CB"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&lt;match value="&amp;</w:t>
      </w:r>
      <w:proofErr w:type="spellStart"/>
      <w:r w:rsidRPr="002D4BC1">
        <w:rPr>
          <w:rFonts w:ascii="Times New Roman" w:hAnsi="Times New Roman" w:cs="Times New Roman"/>
        </w:rPr>
        <w:t>lt</w:t>
      </w:r>
      <w:proofErr w:type="gramStart"/>
      <w:r w:rsidRPr="002D4BC1">
        <w:rPr>
          <w:rFonts w:ascii="Times New Roman" w:hAnsi="Times New Roman" w:cs="Times New Roman"/>
        </w:rPr>
        <w:t>;SCRIPT</w:t>
      </w:r>
      <w:proofErr w:type="spellEnd"/>
      <w:proofErr w:type="gramEnd"/>
      <w:r w:rsidR="000000CB">
        <w:rPr>
          <w:rFonts w:ascii="Times New Roman" w:hAnsi="Times New Roman" w:cs="Times New Roman"/>
        </w:rPr>
        <w:t>" type="string" offset="0"/&gt;</w:t>
      </w:r>
    </w:p>
    <w:p w:rsidR="000000CB" w:rsidRPr="000000CB" w:rsidRDefault="000000CB" w:rsidP="000000CB">
      <w:pPr>
        <w:widowControl w:val="0"/>
        <w:autoSpaceDE w:val="0"/>
        <w:autoSpaceDN w:val="0"/>
        <w:adjustRightInd w:val="0"/>
        <w:spacing w:after="0"/>
        <w:rPr>
          <w:rFonts w:ascii="Times New Roman" w:hAnsi="Times New Roman" w:cs="Times New Roman"/>
        </w:rPr>
      </w:pPr>
    </w:p>
    <w:p w:rsidR="00535F65" w:rsidRPr="000000CB" w:rsidRDefault="00535F65" w:rsidP="000000CB">
      <w:pPr>
        <w:pStyle w:val="ListParagraph"/>
        <w:widowControl w:val="0"/>
        <w:numPr>
          <w:ilvl w:val="0"/>
          <w:numId w:val="24"/>
        </w:numPr>
        <w:autoSpaceDE w:val="0"/>
        <w:autoSpaceDN w:val="0"/>
        <w:adjustRightInd w:val="0"/>
        <w:spacing w:after="120"/>
        <w:rPr>
          <w:rFonts w:ascii="Times New Roman" w:hAnsi="Times New Roman" w:cs="Times New Roman"/>
        </w:rPr>
      </w:pPr>
      <w:r w:rsidRPr="000000CB">
        <w:rPr>
          <w:rFonts w:ascii="Times New Roman" w:hAnsi="Times New Roman" w:cs="Times New Roman"/>
        </w:rPr>
        <w:t xml:space="preserve">We found a new MIME type </w:t>
      </w:r>
      <w:r w:rsidRPr="000000CB">
        <w:rPr>
          <w:rFonts w:ascii="Times New Roman" w:hAnsi="Times New Roman" w:cs="Times New Roman"/>
          <w:i/>
        </w:rPr>
        <w:t>‘application/x-</w:t>
      </w:r>
      <w:proofErr w:type="spellStart"/>
      <w:r w:rsidRPr="000000CB">
        <w:rPr>
          <w:rFonts w:ascii="Times New Roman" w:hAnsi="Times New Roman" w:cs="Times New Roman"/>
          <w:i/>
        </w:rPr>
        <w:t>git</w:t>
      </w:r>
      <w:proofErr w:type="spellEnd"/>
      <w:r w:rsidRPr="000000CB">
        <w:rPr>
          <w:rFonts w:ascii="Times New Roman" w:hAnsi="Times New Roman" w:cs="Times New Roman"/>
          <w:i/>
        </w:rPr>
        <w:t>-index’</w:t>
      </w:r>
      <w:r w:rsidRPr="000000CB">
        <w:rPr>
          <w:rFonts w:ascii="Times New Roman" w:hAnsi="Times New Roman" w:cs="Times New Roman"/>
        </w:rPr>
        <w:t xml:space="preserve">, which is a </w:t>
      </w:r>
      <w:proofErr w:type="spellStart"/>
      <w:r w:rsidRPr="000000CB">
        <w:rPr>
          <w:rFonts w:ascii="Times New Roman" w:hAnsi="Times New Roman" w:cs="Times New Roman"/>
        </w:rPr>
        <w:t>Git</w:t>
      </w:r>
      <w:proofErr w:type="spellEnd"/>
      <w:r w:rsidRPr="000000CB">
        <w:rPr>
          <w:rFonts w:ascii="Times New Roman" w:hAnsi="Times New Roman" w:cs="Times New Roman"/>
        </w:rPr>
        <w:t xml:space="preserve"> Index file. We believe this file can have a classification in Apache Tika</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 type="application/x-</w:t>
      </w:r>
      <w:proofErr w:type="spellStart"/>
      <w:r w:rsidRPr="002D4BC1">
        <w:rPr>
          <w:rFonts w:ascii="Times New Roman" w:hAnsi="Times New Roman" w:cs="Times New Roman"/>
        </w:rPr>
        <w:t>git</w:t>
      </w:r>
      <w:proofErr w:type="spellEnd"/>
      <w:r w:rsidRPr="002D4BC1">
        <w:rPr>
          <w:rFonts w:ascii="Times New Roman" w:hAnsi="Times New Roman" w:cs="Times New Roman"/>
        </w:rPr>
        <w:t>-index"&gt;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&lt;_comment&gt;</w:t>
      </w:r>
      <w:proofErr w:type="spellStart"/>
      <w:r w:rsidRPr="002D4BC1">
        <w:rPr>
          <w:rFonts w:ascii="Times New Roman" w:hAnsi="Times New Roman" w:cs="Times New Roman"/>
        </w:rPr>
        <w:t>Git</w:t>
      </w:r>
      <w:proofErr w:type="spellEnd"/>
      <w:r w:rsidRPr="002D4BC1">
        <w:rPr>
          <w:rFonts w:ascii="Times New Roman" w:hAnsi="Times New Roman" w:cs="Times New Roman"/>
        </w:rPr>
        <w:t xml:space="preserve"> index file&lt;/_comment&gt;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 priority=“40"&gt;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r>
      <w:r w:rsidRPr="002D4BC1">
        <w:rPr>
          <w:rFonts w:ascii="Times New Roman" w:hAnsi="Times New Roman" w:cs="Times New Roman"/>
        </w:rPr>
        <w:tab/>
        <w:t>&lt;match value="DIRC" type="string" offset="0"/&gt;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ab/>
      </w:r>
      <w:r w:rsidRPr="002D4BC1">
        <w:rPr>
          <w:rFonts w:ascii="Times New Roman" w:hAnsi="Times New Roman" w:cs="Times New Roman"/>
        </w:rPr>
        <w:tab/>
        <w:t>&lt;/magic&gt;</w:t>
      </w:r>
    </w:p>
    <w:p w:rsidR="00535F65" w:rsidRPr="002D4BC1" w:rsidRDefault="00535F65" w:rsidP="000000CB">
      <w:pPr>
        <w:widowControl w:val="0"/>
        <w:autoSpaceDE w:val="0"/>
        <w:autoSpaceDN w:val="0"/>
        <w:adjustRightInd w:val="0"/>
        <w:spacing w:after="0"/>
        <w:rPr>
          <w:rFonts w:ascii="Times New Roman" w:hAnsi="Times New Roman" w:cs="Times New Roman"/>
        </w:rPr>
      </w:pPr>
      <w:r w:rsidRPr="002D4BC1">
        <w:rPr>
          <w:rFonts w:ascii="Times New Roman" w:hAnsi="Times New Roman" w:cs="Times New Roman"/>
        </w:rPr>
        <w:t xml:space="preserve">  </w:t>
      </w:r>
      <w:r w:rsidRPr="002D4BC1">
        <w:rPr>
          <w:rFonts w:ascii="Times New Roman" w:hAnsi="Times New Roman" w:cs="Times New Roman"/>
        </w:rPr>
        <w:tab/>
      </w:r>
      <w:r w:rsidR="000000CB">
        <w:rPr>
          <w:rFonts w:ascii="Times New Roman" w:hAnsi="Times New Roman" w:cs="Times New Roman"/>
        </w:rPr>
        <w:t xml:space="preserve">     </w:t>
      </w:r>
      <w:r w:rsidRPr="002D4BC1">
        <w:rPr>
          <w:rFonts w:ascii="Times New Roman" w:hAnsi="Times New Roman" w:cs="Times New Roman"/>
        </w:rPr>
        <w:t>&lt;/mime-type&gt;</w:t>
      </w:r>
    </w:p>
    <w:p w:rsidR="00535F65" w:rsidRPr="002D4BC1" w:rsidRDefault="00535F65" w:rsidP="00535F65">
      <w:pPr>
        <w:widowControl w:val="0"/>
        <w:autoSpaceDE w:val="0"/>
        <w:autoSpaceDN w:val="0"/>
        <w:adjustRightInd w:val="0"/>
        <w:rPr>
          <w:rFonts w:ascii="Times New Roman" w:hAnsi="Times New Roman" w:cs="Times New Roman"/>
        </w:rPr>
      </w:pPr>
    </w:p>
    <w:p w:rsidR="00535F65" w:rsidRDefault="002B6FB7" w:rsidP="00535F65">
      <w:pPr>
        <w:widowControl w:val="0"/>
        <w:autoSpaceDE w:val="0"/>
        <w:autoSpaceDN w:val="0"/>
        <w:adjustRightInd w:val="0"/>
        <w:rPr>
          <w:rFonts w:ascii="Times New Roman" w:hAnsi="Times New Roman" w:cs="Times New Roman"/>
        </w:rPr>
      </w:pPr>
      <w:r>
        <w:rPr>
          <w:rFonts w:ascii="Times New Roman" w:hAnsi="Times New Roman" w:cs="Times New Roman"/>
          <w:b/>
          <w:u w:val="single"/>
        </w:rPr>
        <w:t>Key Observations</w:t>
      </w:r>
      <w:r w:rsidR="00535F65" w:rsidRPr="002D4BC1">
        <w:rPr>
          <w:rFonts w:ascii="Times New Roman" w:hAnsi="Times New Roman" w:cs="Times New Roman"/>
        </w:rPr>
        <w:t>:</w:t>
      </w:r>
    </w:p>
    <w:p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Some files did not have the entire content</w:t>
      </w:r>
      <w:r w:rsidR="002B6FB7">
        <w:rPr>
          <w:rFonts w:ascii="Times New Roman" w:hAnsi="Times New Roman" w:cs="Times New Roman"/>
        </w:rPr>
        <w:t xml:space="preserve"> (truncated unusually)</w:t>
      </w:r>
      <w:r>
        <w:rPr>
          <w:rFonts w:ascii="Times New Roman" w:hAnsi="Times New Roman" w:cs="Times New Roman"/>
        </w:rPr>
        <w:t>, and this might be the reason for Tika not detecting these files correctly.</w:t>
      </w:r>
    </w:p>
    <w:p w:rsidR="002B6FB7" w:rsidRPr="002B6FB7" w:rsidRDefault="002B6FB7" w:rsidP="002B6FB7">
      <w:pPr>
        <w:pStyle w:val="ListParagraph"/>
        <w:rPr>
          <w:rFonts w:ascii="Times New Roman" w:hAnsi="Times New Roman" w:cs="Times New Roman"/>
          <w:sz w:val="12"/>
          <w:szCs w:val="12"/>
        </w:rPr>
      </w:pPr>
    </w:p>
    <w:p w:rsidR="002B6FB7" w:rsidRPr="002B6FB7" w:rsidRDefault="0012130E" w:rsidP="002B6FB7">
      <w:pPr>
        <w:pStyle w:val="ListParagraph"/>
        <w:numPr>
          <w:ilvl w:val="0"/>
          <w:numId w:val="27"/>
        </w:numPr>
        <w:spacing w:after="0"/>
        <w:rPr>
          <w:rFonts w:ascii="Times New Roman" w:hAnsi="Times New Roman" w:cs="Times New Roman"/>
        </w:rPr>
      </w:pPr>
      <w:r>
        <w:rPr>
          <w:rFonts w:ascii="Times New Roman" w:hAnsi="Times New Roman" w:cs="Times New Roman"/>
        </w:rPr>
        <w:t>Some Magic Bytes were missing from text/html which led to these files being classified as text/plain or application/</w:t>
      </w:r>
      <w:proofErr w:type="spellStart"/>
      <w:r>
        <w:rPr>
          <w:rFonts w:ascii="Times New Roman" w:hAnsi="Times New Roman" w:cs="Times New Roman"/>
        </w:rPr>
        <w:t>octet_stream</w:t>
      </w:r>
      <w:proofErr w:type="spellEnd"/>
      <w:r w:rsidR="002B6FB7">
        <w:rPr>
          <w:rFonts w:ascii="Times New Roman" w:hAnsi="Times New Roman" w:cs="Times New Roman"/>
        </w:rPr>
        <w:t xml:space="preserve"> instead of text/html</w:t>
      </w:r>
      <w:r>
        <w:rPr>
          <w:rFonts w:ascii="Times New Roman" w:hAnsi="Times New Roman" w:cs="Times New Roman"/>
        </w:rPr>
        <w:t>.</w:t>
      </w:r>
      <w:r w:rsidR="002B6FB7">
        <w:rPr>
          <w:rFonts w:ascii="Times New Roman" w:hAnsi="Times New Roman" w:cs="Times New Roman"/>
        </w:rPr>
        <w:t xml:space="preserve"> We tried to fix this issue by adding new magic bytes.</w:t>
      </w:r>
    </w:p>
    <w:p w:rsidR="002B6FB7" w:rsidRPr="002B6FB7" w:rsidRDefault="002B6FB7" w:rsidP="002B6FB7">
      <w:pPr>
        <w:pStyle w:val="ListParagraph"/>
        <w:spacing w:after="0"/>
        <w:rPr>
          <w:rFonts w:ascii="Times New Roman" w:hAnsi="Times New Roman" w:cs="Times New Roman"/>
          <w:sz w:val="12"/>
          <w:szCs w:val="12"/>
        </w:rPr>
      </w:pPr>
    </w:p>
    <w:p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We also found some new MIME types, results for which have been indicated above</w:t>
      </w:r>
      <w:r w:rsidR="00053A90">
        <w:rPr>
          <w:rFonts w:ascii="Times New Roman" w:hAnsi="Times New Roman" w:cs="Times New Roman"/>
        </w:rPr>
        <w:t xml:space="preserve"> (V.2)</w:t>
      </w:r>
      <w:r>
        <w:rPr>
          <w:rFonts w:ascii="Times New Roman" w:hAnsi="Times New Roman" w:cs="Times New Roman"/>
        </w:rPr>
        <w:t xml:space="preserve">. These new MIME types were added to the </w:t>
      </w:r>
      <w:r w:rsidRPr="00535F65">
        <w:rPr>
          <w:rFonts w:ascii="Times New Roman" w:hAnsi="Times New Roman" w:cs="Times New Roman"/>
        </w:rPr>
        <w:t>tika-mimetypes.xml</w:t>
      </w:r>
      <w:r>
        <w:rPr>
          <w:rFonts w:ascii="Times New Roman" w:hAnsi="Times New Roman" w:cs="Times New Roman"/>
        </w:rPr>
        <w:t xml:space="preserve"> and dataset was analyzed again. The relevant files were now correctly detected as CAB, HTML or GIT Index files. Visualizations for the previous run of Tika (On unchanged MIME type file) v/s the new run on Tika (on changed MIME types file) are available at: </w:t>
      </w:r>
      <w:hyperlink r:id="rId13" w:history="1">
        <w:r w:rsidRPr="0003461A">
          <w:rPr>
            <w:rStyle w:val="Hyperlink"/>
            <w:rFonts w:ascii="Times New Roman" w:hAnsi="Times New Roman" w:cs="Times New Roman"/>
          </w:rPr>
          <w:t>http://harshfatepuria.github.io/completeDataPieChart_downloadedFiles.html</w:t>
        </w:r>
      </w:hyperlink>
      <w:r>
        <w:rPr>
          <w:rFonts w:ascii="Times New Roman" w:hAnsi="Times New Roman" w:cs="Times New Roman"/>
        </w:rPr>
        <w:t xml:space="preserve"> and </w:t>
      </w:r>
      <w:hyperlink r:id="rId14" w:history="1">
        <w:r w:rsidRPr="0003461A">
          <w:rPr>
            <w:rStyle w:val="Hyperlink"/>
            <w:rFonts w:ascii="Times New Roman" w:hAnsi="Times New Roman" w:cs="Times New Roman"/>
          </w:rPr>
          <w:t>http://harshfatepuria.github.io/completeDataPieChart_usingModifiedMIME.html</w:t>
        </w:r>
      </w:hyperlink>
    </w:p>
    <w:p w:rsidR="0012130E" w:rsidRDefault="0012130E" w:rsidP="0012130E">
      <w:pPr>
        <w:pStyle w:val="ListParagraph"/>
        <w:rPr>
          <w:rFonts w:ascii="Times New Roman" w:hAnsi="Times New Roman" w:cs="Times New Roman"/>
        </w:rPr>
      </w:pPr>
    </w:p>
    <w:p w:rsidR="002B6FB7" w:rsidRDefault="0012130E" w:rsidP="002B6FB7">
      <w:pPr>
        <w:pStyle w:val="ListParagraph"/>
        <w:numPr>
          <w:ilvl w:val="0"/>
          <w:numId w:val="27"/>
        </w:numPr>
        <w:rPr>
          <w:rFonts w:ascii="Times New Roman" w:hAnsi="Times New Roman" w:cs="Times New Roman"/>
        </w:rPr>
      </w:pPr>
      <w:r>
        <w:rPr>
          <w:rFonts w:ascii="Times New Roman" w:hAnsi="Times New Roman" w:cs="Times New Roman"/>
        </w:rPr>
        <w:lastRenderedPageBreak/>
        <w:t>While adding the new magic bytes for text/html we tried it for offsets “0” and “0:64”. It turns out that with offset “0”, we get a better classification of files, whereas for offset “0:64”, some non html files were getting classified as text/html.</w:t>
      </w:r>
    </w:p>
    <w:p w:rsidR="002B6FB7" w:rsidRPr="002B6FB7" w:rsidRDefault="002B6FB7" w:rsidP="002B6FB7">
      <w:pPr>
        <w:pStyle w:val="ListParagraph"/>
        <w:rPr>
          <w:rFonts w:ascii="Times New Roman" w:hAnsi="Times New Roman" w:cs="Times New Roman"/>
          <w:sz w:val="12"/>
          <w:szCs w:val="12"/>
        </w:rPr>
      </w:pPr>
    </w:p>
    <w:p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D3 visualizations helped us a lot to identify byte patterns from files for various forms of analyses, especially finding the magic bytes using FHT heat map.</w:t>
      </w:r>
    </w:p>
    <w:p w:rsidR="002B6FB7" w:rsidRPr="002B6FB7" w:rsidRDefault="002B6FB7" w:rsidP="002B6FB7">
      <w:pPr>
        <w:pStyle w:val="ListParagraph"/>
        <w:rPr>
          <w:rFonts w:ascii="Times New Roman" w:hAnsi="Times New Roman" w:cs="Times New Roman"/>
          <w:sz w:val="12"/>
          <w:szCs w:val="12"/>
        </w:rPr>
      </w:pPr>
    </w:p>
    <w:p w:rsidR="0012130E" w:rsidRDefault="0012130E" w:rsidP="0012130E">
      <w:pPr>
        <w:pStyle w:val="ListParagraph"/>
        <w:numPr>
          <w:ilvl w:val="0"/>
          <w:numId w:val="27"/>
        </w:numPr>
        <w:rPr>
          <w:rFonts w:ascii="Times New Roman" w:hAnsi="Times New Roman" w:cs="Times New Roman"/>
        </w:rPr>
      </w:pPr>
      <w:r>
        <w:rPr>
          <w:rFonts w:ascii="Times New Roman" w:hAnsi="Times New Roman" w:cs="Times New Roman"/>
        </w:rPr>
        <w:t>Overall, we found that Tika is easy to use, and classifies most of the files correctly. Some new MIME types can be added to c</w:t>
      </w:r>
      <w:r w:rsidR="00053A90">
        <w:rPr>
          <w:rFonts w:ascii="Times New Roman" w:hAnsi="Times New Roman" w:cs="Times New Roman"/>
        </w:rPr>
        <w:t>lassify the undetected/ wrongly-</w:t>
      </w:r>
      <w:r>
        <w:rPr>
          <w:rFonts w:ascii="Times New Roman" w:hAnsi="Times New Roman" w:cs="Times New Roman"/>
        </w:rPr>
        <w:t>detected types.</w:t>
      </w:r>
    </w:p>
    <w:p w:rsidR="0012130E" w:rsidRPr="002B6FB7" w:rsidRDefault="0012130E" w:rsidP="0012130E">
      <w:pPr>
        <w:pStyle w:val="ListParagraph"/>
        <w:rPr>
          <w:rFonts w:ascii="Times New Roman" w:hAnsi="Times New Roman" w:cs="Times New Roman"/>
          <w:sz w:val="12"/>
          <w:szCs w:val="12"/>
        </w:rPr>
      </w:pPr>
    </w:p>
    <w:p w:rsidR="00447768" w:rsidRPr="0012130E" w:rsidRDefault="00053A90" w:rsidP="0012130E">
      <w:pPr>
        <w:pStyle w:val="ListParagraph"/>
        <w:numPr>
          <w:ilvl w:val="0"/>
          <w:numId w:val="27"/>
        </w:numPr>
        <w:rPr>
          <w:rFonts w:ascii="Times New Roman" w:hAnsi="Times New Roman" w:cs="Times New Roman"/>
        </w:rPr>
      </w:pPr>
      <w:r>
        <w:rPr>
          <w:rFonts w:ascii="Times New Roman" w:hAnsi="Times New Roman" w:cs="Times New Roman"/>
        </w:rPr>
        <w:t xml:space="preserve">[Tika v/s Mac] </w:t>
      </w:r>
      <w:r w:rsidR="00535F65" w:rsidRPr="0012130E">
        <w:rPr>
          <w:rFonts w:ascii="Times New Roman" w:hAnsi="Times New Roman" w:cs="Times New Roman"/>
        </w:rPr>
        <w:t xml:space="preserve">We analyzed the non-empty files in application/octet-stream classification, and checked their classification in Apple Mac OS X 10.11.3 using the command: </w:t>
      </w:r>
      <w:r w:rsidR="00447768" w:rsidRPr="0012130E">
        <w:rPr>
          <w:rFonts w:ascii="Times New Roman" w:hAnsi="Times New Roman" w:cs="Times New Roman"/>
        </w:rPr>
        <w:t xml:space="preserve"> </w:t>
      </w:r>
      <w:r w:rsidR="00535F65" w:rsidRPr="0012130E">
        <w:rPr>
          <w:rFonts w:ascii="Times New Roman" w:hAnsi="Times New Roman" w:cs="Times New Roman"/>
          <w:i/>
        </w:rPr>
        <w:t>file --mime-type -b &lt;</w:t>
      </w:r>
      <w:proofErr w:type="spellStart"/>
      <w:r w:rsidR="00535F65" w:rsidRPr="0012130E">
        <w:rPr>
          <w:rFonts w:ascii="Times New Roman" w:hAnsi="Times New Roman" w:cs="Times New Roman"/>
          <w:i/>
        </w:rPr>
        <w:t>file_name</w:t>
      </w:r>
      <w:proofErr w:type="spellEnd"/>
      <w:r w:rsidR="00535F65" w:rsidRPr="0012130E">
        <w:rPr>
          <w:rFonts w:ascii="Times New Roman" w:hAnsi="Times New Roman" w:cs="Times New Roman"/>
          <w:i/>
        </w:rPr>
        <w:t>&gt;</w:t>
      </w:r>
    </w:p>
    <w:p w:rsidR="00447768" w:rsidRDefault="00447768" w:rsidP="00447768">
      <w:pPr>
        <w:pStyle w:val="ListParagraph"/>
        <w:widowControl w:val="0"/>
        <w:autoSpaceDE w:val="0"/>
        <w:autoSpaceDN w:val="0"/>
        <w:adjustRightInd w:val="0"/>
        <w:rPr>
          <w:rFonts w:ascii="Times New Roman" w:hAnsi="Times New Roman" w:cs="Times New Roman"/>
          <w:i/>
        </w:rPr>
      </w:pPr>
    </w:p>
    <w:p w:rsidR="00535F65" w:rsidRPr="00447768" w:rsidRDefault="00535F65" w:rsidP="00447768">
      <w:pPr>
        <w:pStyle w:val="ListParagraph"/>
        <w:widowControl w:val="0"/>
        <w:autoSpaceDE w:val="0"/>
        <w:autoSpaceDN w:val="0"/>
        <w:adjustRightInd w:val="0"/>
        <w:rPr>
          <w:rFonts w:ascii="Times New Roman" w:hAnsi="Times New Roman" w:cs="Times New Roman"/>
          <w:i/>
        </w:rPr>
      </w:pPr>
      <w:r w:rsidRPr="00447768">
        <w:rPr>
          <w:rFonts w:ascii="Times New Roman" w:hAnsi="Times New Roman" w:cs="Times New Roman"/>
        </w:rPr>
        <w:t>It turns out that some files were classified differently than Apache Tika:</w:t>
      </w:r>
    </w:p>
    <w:tbl>
      <w:tblPr>
        <w:tblStyle w:val="TableGrid"/>
        <w:tblW w:w="9360" w:type="dxa"/>
        <w:tblInd w:w="828" w:type="dxa"/>
        <w:tblLayout w:type="fixed"/>
        <w:tblLook w:val="04A0" w:firstRow="1" w:lastRow="0" w:firstColumn="1" w:lastColumn="0" w:noHBand="0" w:noVBand="1"/>
      </w:tblPr>
      <w:tblGrid>
        <w:gridCol w:w="4680"/>
        <w:gridCol w:w="1980"/>
        <w:gridCol w:w="2700"/>
      </w:tblGrid>
      <w:tr w:rsidR="00535F65" w:rsidRPr="002D4BC1" w:rsidTr="00146E70">
        <w:tc>
          <w:tcPr>
            <w:tcW w:w="4680" w:type="dxa"/>
          </w:tcPr>
          <w:p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Files detected as application/octet-stream by Tika</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MIME type detected by Apple Mac OS X 10.11.3</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b/>
                <w:sz w:val="20"/>
                <w:szCs w:val="20"/>
              </w:rPr>
            </w:pPr>
            <w:r w:rsidRPr="00053A90">
              <w:rPr>
                <w:rFonts w:ascii="Times New Roman" w:hAnsi="Times New Roman" w:cs="Times New Roman"/>
                <w:b/>
                <w:sz w:val="20"/>
                <w:szCs w:val="20"/>
              </w:rPr>
              <w:t>If one of our 15 chosen types, the Pearson correlation coefficient for BFA</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cn/sh/library/dlpwd/E1EA0A0DD0B36651C58A0E3C8E14F30B42638D7D110533E8018DDC06A71F9A87</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org/w3/www/273EA7C3C3E22540167271B06B9A86EC8F07AF55728E9A8FF33C2FCAB4353CFF</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org/translationproject/FC7CCC7E7DCA55833B393D54CDA1A6AAAB2290ECD5986BF2B1719B601463D12F</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org/translationproject/C0419E6BC6518647A59573AEB6BE07684BC50C08279E5E1E437844C4A321A9C8</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org/translationproject/BD0CAE3F6DC334998AB3B424380C9756A9957892F36338BA6161E7E900D34751</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org/translationproject/A4138B5F803E0E4B25A70B5FA1D2C73B1E557DC3C6FD547140252FF3E0934AF9</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text/x-</w:t>
            </w:r>
            <w:proofErr w:type="spellStart"/>
            <w:r w:rsidRPr="00053A90">
              <w:rPr>
                <w:rFonts w:ascii="Times New Roman" w:hAnsi="Times New Roman" w:cs="Times New Roman"/>
                <w:sz w:val="16"/>
                <w:szCs w:val="16"/>
              </w:rPr>
              <w:t>po</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net/cnki/wuxizazhi/0229541219032066874F666EAE7D16A7DA6F5965EDB9C2F71B80CCE8845E20EC</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jp/ac/tsukuba/www/7ECEA6E465699A482F9C50BFFD3C2DAA267C1076572D75BB765E2D6AC63BB2AF</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w:t>
            </w:r>
            <w:proofErr w:type="spellStart"/>
            <w:r w:rsidRPr="00053A90">
              <w:rPr>
                <w:rFonts w:ascii="Times New Roman" w:hAnsi="Times New Roman" w:cs="Times New Roman"/>
                <w:sz w:val="16"/>
                <w:szCs w:val="16"/>
              </w:rPr>
              <w:t>x-c</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jp/ac/tsukuba/www/43C3D961B7626D9C0930AD61322FFEAD95B7FC65103C9D908288FF1770A1F05B</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w:t>
            </w:r>
            <w:proofErr w:type="spellStart"/>
            <w:r w:rsidRPr="00053A90">
              <w:rPr>
                <w:rFonts w:ascii="Times New Roman" w:hAnsi="Times New Roman" w:cs="Times New Roman"/>
                <w:sz w:val="16"/>
                <w:szCs w:val="16"/>
              </w:rPr>
              <w:t>x-c</w:t>
            </w:r>
            <w:proofErr w:type="spellEnd"/>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gov/noaa/arh/aprfc/62464DACBE1BA9486210FA7B09FB868FABA84084C8977826276336051058D9B0</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0.04</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gov/nasa/jpl/mls/9B81C7A56AC3C6E6836EF97D9A06463EB277FB37E28227E1966F806BB7F34B25</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0.81</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gov/nasa/jpl/mls/80BC2238611041B040B057801EA25E43FC517C9D014B6B61E9EA2D5F7F683914</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gov/nasa/jpl/mls/392A51636B31FAF5CC1F13D19F66DCE65A5881354BD88DD9872A9150111B4C0C</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0.68</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gov/nasa/jpl/mls/0D38EC54631D967C0371C54108DFE6860A04AB26DD6CD8350DEF094F4051B40C</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text/plain</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0.69</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com/accuweather/vwidget/17EB685A4E92D69041CB1BCA6CD77DC14502D7268F26AE2D5553E1A6FD119F7C</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application/vnd.ms-cab-compressed</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cn/sh/library/www/04B0FA20E767A6ED01E63132395CA26A8BA5D243928124BB0CB4B6100D07890A</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0.72</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cn/sh/library/www/E1BC0070D8B0768AC5FC9E61738EB2441ADBB61C0C10298C49DD35494AC5ED98</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0.82</w:t>
            </w:r>
          </w:p>
        </w:tc>
      </w:tr>
      <w:tr w:rsidR="00535F65" w:rsidRPr="002D4BC1" w:rsidTr="00146E70">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cn/sh/library/www/BE408B3FD9BFD5C5D8F0FB3FCE48CEF7DEB1369D3F05F400309109521ABB3397</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0.86</w:t>
            </w:r>
          </w:p>
        </w:tc>
      </w:tr>
      <w:tr w:rsidR="00535F65" w:rsidRPr="002D4BC1" w:rsidTr="00D22BFD">
        <w:trPr>
          <w:trHeight w:val="70"/>
        </w:trPr>
        <w:tc>
          <w:tcPr>
            <w:tcW w:w="4680" w:type="dxa"/>
          </w:tcPr>
          <w:p w:rsidR="00535F65" w:rsidRPr="00053A90" w:rsidRDefault="00535F65" w:rsidP="00535F65">
            <w:pPr>
              <w:rPr>
                <w:rFonts w:ascii="Times New Roman" w:hAnsi="Times New Roman" w:cs="Times New Roman"/>
                <w:sz w:val="16"/>
                <w:szCs w:val="16"/>
              </w:rPr>
            </w:pPr>
            <w:r w:rsidRPr="00053A90">
              <w:rPr>
                <w:rFonts w:ascii="Times New Roman" w:hAnsi="Times New Roman" w:cs="Times New Roman"/>
                <w:sz w:val="16"/>
                <w:szCs w:val="16"/>
              </w:rPr>
              <w:t>cn/gov/nstl/www/8D8C5E9A1E377E6F3992246F573340D9B424CFB8E9ED38538568EB2A59980ABF</w:t>
            </w:r>
          </w:p>
        </w:tc>
        <w:tc>
          <w:tcPr>
            <w:tcW w:w="198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text/html</w:t>
            </w:r>
          </w:p>
        </w:tc>
        <w:tc>
          <w:tcPr>
            <w:tcW w:w="2700" w:type="dxa"/>
          </w:tcPr>
          <w:p w:rsidR="00535F65" w:rsidRPr="00053A90" w:rsidRDefault="00535F65" w:rsidP="00535F65">
            <w:pPr>
              <w:widowControl w:val="0"/>
              <w:autoSpaceDE w:val="0"/>
              <w:autoSpaceDN w:val="0"/>
              <w:adjustRightInd w:val="0"/>
              <w:rPr>
                <w:rFonts w:ascii="Times New Roman" w:hAnsi="Times New Roman" w:cs="Times New Roman"/>
                <w:sz w:val="16"/>
                <w:szCs w:val="16"/>
              </w:rPr>
            </w:pPr>
            <w:r w:rsidRPr="00053A90">
              <w:rPr>
                <w:rFonts w:ascii="Times New Roman" w:hAnsi="Times New Roman" w:cs="Times New Roman"/>
                <w:sz w:val="16"/>
                <w:szCs w:val="16"/>
              </w:rPr>
              <w:t>0.54</w:t>
            </w:r>
          </w:p>
        </w:tc>
      </w:tr>
    </w:tbl>
    <w:p w:rsidR="00146E70" w:rsidRDefault="00146E70" w:rsidP="00146E70">
      <w:pPr>
        <w:spacing w:after="0" w:line="276" w:lineRule="auto"/>
        <w:jc w:val="center"/>
        <w:rPr>
          <w:rFonts w:ascii="Times New Roman" w:eastAsia="Times New Roman" w:hAnsi="Times New Roman" w:cs="Times New Roman"/>
          <w:sz w:val="20"/>
          <w:lang w:val="en-IN" w:eastAsia="en-IN"/>
        </w:rPr>
      </w:pPr>
    </w:p>
    <w:p w:rsidR="00146E70" w:rsidRDefault="00146E70" w:rsidP="00146E70">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Table 1: MIME detection difference b/w Tika and Mac OS MIME detector</w:t>
      </w:r>
    </w:p>
    <w:p w:rsidR="00146E70" w:rsidRPr="00146E70" w:rsidRDefault="00146E70" w:rsidP="00146E70">
      <w:pPr>
        <w:spacing w:after="0" w:line="276" w:lineRule="auto"/>
        <w:jc w:val="center"/>
        <w:rPr>
          <w:rFonts w:ascii="Times New Roman" w:eastAsia="Times New Roman" w:hAnsi="Times New Roman" w:cs="Times New Roman"/>
          <w:sz w:val="20"/>
          <w:lang w:val="en-IN" w:eastAsia="en-IN"/>
        </w:rPr>
      </w:pPr>
    </w:p>
    <w:p w:rsidR="00146E70" w:rsidRPr="00146E70" w:rsidRDefault="00146E70" w:rsidP="00146E70">
      <w:pPr>
        <w:pStyle w:val="ListParagraph"/>
        <w:numPr>
          <w:ilvl w:val="0"/>
          <w:numId w:val="27"/>
        </w:numPr>
        <w:jc w:val="both"/>
        <w:rPr>
          <w:rFonts w:ascii="Times New Roman" w:hAnsi="Times New Roman" w:cs="Times New Roman"/>
        </w:rPr>
      </w:pPr>
      <w:r w:rsidRPr="00146E70">
        <w:rPr>
          <w:rFonts w:ascii="Times New Roman" w:hAnsi="Times New Roman" w:cs="Times New Roman"/>
        </w:rPr>
        <w:t>We found the correlation coefficient in comparing the test files (25%) with BFA signatures and FHT signatures. The following table shows the best method to identify the files of respective types:</w:t>
      </w:r>
    </w:p>
    <w:tbl>
      <w:tblPr>
        <w:tblStyle w:val="TableGrid"/>
        <w:tblW w:w="0" w:type="auto"/>
        <w:tblInd w:w="828" w:type="dxa"/>
        <w:tblLayout w:type="fixed"/>
        <w:tblLook w:val="04A0" w:firstRow="1" w:lastRow="0" w:firstColumn="1" w:lastColumn="0" w:noHBand="0" w:noVBand="1"/>
      </w:tblPr>
      <w:tblGrid>
        <w:gridCol w:w="4680"/>
        <w:gridCol w:w="4680"/>
      </w:tblGrid>
      <w:tr w:rsidR="00146E70" w:rsidRPr="00146E70" w:rsidTr="00146E70">
        <w:tc>
          <w:tcPr>
            <w:tcW w:w="4680" w:type="dxa"/>
          </w:tcPr>
          <w:p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MIME type</w:t>
            </w:r>
          </w:p>
        </w:tc>
        <w:tc>
          <w:tcPr>
            <w:tcW w:w="4680" w:type="dxa"/>
          </w:tcPr>
          <w:p w:rsidR="00146E70" w:rsidRPr="00146E70" w:rsidRDefault="00146E70" w:rsidP="00146E70">
            <w:pPr>
              <w:rPr>
                <w:rFonts w:ascii="Times New Roman" w:hAnsi="Times New Roman" w:cs="Times New Roman"/>
                <w:b/>
                <w:sz w:val="22"/>
                <w:szCs w:val="22"/>
              </w:rPr>
            </w:pPr>
            <w:r w:rsidRPr="00146E70">
              <w:rPr>
                <w:rFonts w:ascii="Times New Roman" w:hAnsi="Times New Roman" w:cs="Times New Roman"/>
                <w:b/>
                <w:sz w:val="22"/>
                <w:szCs w:val="22"/>
              </w:rPr>
              <w:t>Best method to identify</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application/zip</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application/x-executable</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application/pdf</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w:t>
            </w:r>
            <w:proofErr w:type="spellStart"/>
            <w:r w:rsidRPr="00D22BFD">
              <w:rPr>
                <w:rFonts w:ascii="Times New Roman" w:hAnsi="Times New Roman" w:cs="Times New Roman"/>
                <w:sz w:val="20"/>
                <w:szCs w:val="20"/>
              </w:rPr>
              <w:t>xhtml+xml</w:t>
            </w:r>
            <w:proofErr w:type="spellEnd"/>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w:t>
            </w:r>
            <w:proofErr w:type="spellStart"/>
            <w:r w:rsidRPr="00D22BFD">
              <w:rPr>
                <w:rFonts w:ascii="Times New Roman" w:hAnsi="Times New Roman" w:cs="Times New Roman"/>
                <w:sz w:val="20"/>
                <w:szCs w:val="20"/>
              </w:rPr>
              <w:t>sh</w:t>
            </w:r>
            <w:proofErr w:type="spellEnd"/>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application/xml</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lastRenderedPageBreak/>
              <w:t>image/jpeg</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image/png</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FHT(16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audio/mpeg</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FHT(8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video/</w:t>
            </w:r>
            <w:proofErr w:type="spellStart"/>
            <w:r w:rsidRPr="00D22BFD">
              <w:rPr>
                <w:rFonts w:ascii="Times New Roman" w:hAnsi="Times New Roman" w:cs="Times New Roman"/>
                <w:sz w:val="20"/>
                <w:szCs w:val="20"/>
              </w:rPr>
              <w:t>quicktime</w:t>
            </w:r>
            <w:proofErr w:type="spellEnd"/>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FHT(4 bytes)</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text/html</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text/plain</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text/x-</w:t>
            </w:r>
            <w:proofErr w:type="spellStart"/>
            <w:r w:rsidRPr="00D22BFD">
              <w:rPr>
                <w:rFonts w:ascii="Times New Roman" w:hAnsi="Times New Roman" w:cs="Times New Roman"/>
                <w:sz w:val="20"/>
                <w:szCs w:val="20"/>
              </w:rPr>
              <w:t>matlab</w:t>
            </w:r>
            <w:proofErr w:type="spellEnd"/>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r w:rsidR="00146E70" w:rsidRPr="00146E70" w:rsidTr="00146E70">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message/rfc822</w:t>
            </w:r>
          </w:p>
        </w:tc>
        <w:tc>
          <w:tcPr>
            <w:tcW w:w="4680" w:type="dxa"/>
          </w:tcPr>
          <w:p w:rsidR="00146E70" w:rsidRPr="00D22BFD" w:rsidRDefault="00146E70" w:rsidP="00146E70">
            <w:pPr>
              <w:rPr>
                <w:rFonts w:ascii="Times New Roman" w:hAnsi="Times New Roman" w:cs="Times New Roman"/>
                <w:sz w:val="20"/>
                <w:szCs w:val="20"/>
              </w:rPr>
            </w:pPr>
            <w:r w:rsidRPr="00D22BFD">
              <w:rPr>
                <w:rFonts w:ascii="Times New Roman" w:hAnsi="Times New Roman" w:cs="Times New Roman"/>
                <w:sz w:val="20"/>
                <w:szCs w:val="20"/>
              </w:rPr>
              <w:t>BFC</w:t>
            </w:r>
          </w:p>
        </w:tc>
      </w:tr>
    </w:tbl>
    <w:p w:rsidR="00146E70" w:rsidRDefault="00146E70" w:rsidP="00146E70">
      <w:pPr>
        <w:pStyle w:val="ListParagraph"/>
        <w:spacing w:after="0" w:line="276" w:lineRule="auto"/>
        <w:jc w:val="center"/>
        <w:rPr>
          <w:rFonts w:ascii="Times New Roman" w:eastAsia="Times New Roman" w:hAnsi="Times New Roman" w:cs="Times New Roman"/>
          <w:sz w:val="20"/>
          <w:lang w:val="en-IN" w:eastAsia="en-IN"/>
        </w:rPr>
      </w:pPr>
    </w:p>
    <w:p w:rsidR="00146E70" w:rsidRPr="00146E70" w:rsidRDefault="00146E70" w:rsidP="00146E70">
      <w:pPr>
        <w:pStyle w:val="ListParagraph"/>
        <w:spacing w:after="0" w:line="276" w:lineRule="auto"/>
        <w:jc w:val="center"/>
        <w:rPr>
          <w:rFonts w:ascii="Times New Roman" w:eastAsia="Times New Roman" w:hAnsi="Times New Roman" w:cs="Times New Roman"/>
          <w:lang w:val="en-IN" w:eastAsia="en-IN"/>
        </w:rPr>
      </w:pPr>
      <w:r w:rsidRPr="00146E70">
        <w:rPr>
          <w:rFonts w:ascii="Times New Roman" w:eastAsia="Times New Roman" w:hAnsi="Times New Roman" w:cs="Times New Roman"/>
          <w:sz w:val="20"/>
          <w:lang w:val="en-IN" w:eastAsia="en-IN"/>
        </w:rPr>
        <w:t>Table 2: FHT v/s BFC- Best ways to classify MIME types</w:t>
      </w:r>
    </w:p>
    <w:p w:rsidR="007E1F65" w:rsidRPr="00204817" w:rsidRDefault="007E1F65" w:rsidP="007E1F65">
      <w:pPr>
        <w:spacing w:after="0" w:line="276" w:lineRule="auto"/>
        <w:jc w:val="both"/>
        <w:rPr>
          <w:rFonts w:ascii="Times New Roman" w:eastAsia="Times New Roman" w:hAnsi="Times New Roman" w:cs="Times New Roman"/>
          <w:b/>
          <w:bCs/>
          <w:color w:val="000000"/>
          <w:lang w:val="en-IN" w:eastAsia="en-IN"/>
        </w:rPr>
      </w:pPr>
    </w:p>
    <w:p w:rsidR="005839E0"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5839E0" w:rsidRPr="00204817">
        <w:rPr>
          <w:rFonts w:ascii="Times New Roman" w:eastAsia="Times New Roman" w:hAnsi="Times New Roman" w:cs="Times New Roman"/>
          <w:b/>
          <w:bCs/>
          <w:color w:val="000000"/>
          <w:lang w:val="en-IN" w:eastAsia="en-IN"/>
        </w:rPr>
        <w:t>Tika Similarity using Cosine Distance and Edit D</w:t>
      </w:r>
      <w:r w:rsidR="00895A41" w:rsidRPr="00204817">
        <w:rPr>
          <w:rFonts w:ascii="Times New Roman" w:eastAsia="Times New Roman" w:hAnsi="Times New Roman" w:cs="Times New Roman"/>
          <w:b/>
          <w:bCs/>
          <w:color w:val="000000"/>
          <w:lang w:val="en-IN" w:eastAsia="en-IN"/>
        </w:rPr>
        <w:t>istance</w:t>
      </w:r>
    </w:p>
    <w:p w:rsidR="005839E0" w:rsidRPr="00204817" w:rsidRDefault="005839E0" w:rsidP="005839E0">
      <w:pPr>
        <w:pStyle w:val="ListParagraph"/>
        <w:spacing w:after="0" w:line="276" w:lineRule="auto"/>
        <w:ind w:left="576"/>
        <w:jc w:val="both"/>
        <w:rPr>
          <w:rFonts w:ascii="Times New Roman" w:eastAsia="Times New Roman" w:hAnsi="Times New Roman" w:cs="Times New Roman"/>
          <w:b/>
          <w:bCs/>
          <w:color w:val="000000"/>
          <w:lang w:val="en-IN" w:eastAsia="en-IN"/>
        </w:rPr>
      </w:pPr>
    </w:p>
    <w:p w:rsidR="00D75C81" w:rsidRPr="00204817" w:rsidRDefault="00895A41" w:rsidP="005839E0">
      <w:pPr>
        <w:pStyle w:val="ListParagraph"/>
        <w:spacing w:after="0" w:line="276" w:lineRule="auto"/>
        <w:ind w:left="576"/>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A workflow of clustering and visualization usin</w:t>
      </w:r>
      <w:r w:rsidR="00D75C81" w:rsidRPr="00204817">
        <w:rPr>
          <w:rFonts w:ascii="Times New Roman" w:eastAsia="Times New Roman" w:hAnsi="Times New Roman" w:cs="Times New Roman"/>
          <w:color w:val="000000"/>
          <w:lang w:val="en-IN" w:eastAsia="en-IN"/>
        </w:rPr>
        <w:t>g Tika Similarity is as follows:</w:t>
      </w:r>
    </w:p>
    <w:p w:rsidR="00895A41"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extent cx="4410075" cy="1962428"/>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266" cy="2010572"/>
                    </a:xfrm>
                    <a:prstGeom prst="rect">
                      <a:avLst/>
                    </a:prstGeom>
                    <a:noFill/>
                    <a:ln>
                      <a:noFill/>
                    </a:ln>
                  </pic:spPr>
                </pic:pic>
              </a:graphicData>
            </a:graphic>
          </wp:inline>
        </w:drawing>
      </w:r>
    </w:p>
    <w:p w:rsidR="00D22BFD" w:rsidRPr="00D22BFD" w:rsidRDefault="00D22BFD" w:rsidP="00D75C81">
      <w:pPr>
        <w:spacing w:after="0" w:line="276" w:lineRule="auto"/>
        <w:jc w:val="center"/>
        <w:rPr>
          <w:rFonts w:ascii="Times New Roman" w:eastAsia="Times New Roman" w:hAnsi="Times New Roman" w:cs="Times New Roman"/>
          <w:sz w:val="12"/>
          <w:szCs w:val="12"/>
          <w:lang w:val="en-IN" w:eastAsia="en-IN"/>
        </w:rPr>
      </w:pPr>
    </w:p>
    <w:p w:rsidR="00D75C81" w:rsidRPr="00146E70" w:rsidRDefault="00146E70" w:rsidP="00D75C81">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Fig 5</w:t>
      </w:r>
      <w:r w:rsidR="00D75C81" w:rsidRPr="00146E70">
        <w:rPr>
          <w:rFonts w:ascii="Times New Roman" w:eastAsia="Times New Roman" w:hAnsi="Times New Roman" w:cs="Times New Roman"/>
          <w:sz w:val="20"/>
          <w:lang w:val="en-IN" w:eastAsia="en-IN"/>
        </w:rPr>
        <w:t xml:space="preserve">: </w:t>
      </w:r>
      <w:r w:rsidR="00D75C81" w:rsidRPr="00146E70">
        <w:rPr>
          <w:rFonts w:ascii="Times New Roman" w:eastAsia="Times New Roman" w:hAnsi="Times New Roman" w:cs="Times New Roman"/>
          <w:color w:val="000000"/>
          <w:sz w:val="20"/>
          <w:lang w:val="en-IN" w:eastAsia="en-IN"/>
        </w:rPr>
        <w:t>Workflow of clustering and visualization using Tika Similarity</w:t>
      </w:r>
    </w:p>
    <w:p w:rsidR="00895A41" w:rsidRPr="00204817" w:rsidRDefault="00895A41" w:rsidP="00895A41">
      <w:pPr>
        <w:spacing w:after="0" w:line="276" w:lineRule="auto"/>
        <w:jc w:val="both"/>
        <w:rPr>
          <w:rFonts w:ascii="Times New Roman" w:eastAsia="Times New Roman" w:hAnsi="Times New Roman" w:cs="Times New Roman"/>
          <w:lang w:val="en-IN" w:eastAsia="en-IN"/>
        </w:rPr>
      </w:pPr>
    </w:p>
    <w:p w:rsidR="005839E0" w:rsidRPr="00204817" w:rsidRDefault="00895A41" w:rsidP="005839E0">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By default, Tika Similarity use</w:t>
      </w:r>
      <w:r w:rsidR="00204817" w:rsidRPr="00204817">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w:t>
      </w:r>
      <w:r w:rsidR="00204817" w:rsidRPr="00204817">
        <w:rPr>
          <w:rFonts w:ascii="Times New Roman" w:eastAsia="Times New Roman" w:hAnsi="Times New Roman" w:cs="Times New Roman"/>
          <w:color w:val="000000"/>
          <w:lang w:val="en-IN" w:eastAsia="en-IN"/>
        </w:rPr>
        <w:t xml:space="preserve">Jacquard similarity. </w:t>
      </w:r>
      <w:r w:rsidRPr="00204817">
        <w:rPr>
          <w:rFonts w:ascii="Times New Roman" w:eastAsia="Times New Roman" w:hAnsi="Times New Roman" w:cs="Times New Roman"/>
          <w:color w:val="000000"/>
          <w:lang w:val="en-IN" w:eastAsia="en-IN"/>
        </w:rPr>
        <w:t>However, there is no such concept using Cosine similarity an</w:t>
      </w:r>
      <w:r w:rsidR="00204817" w:rsidRPr="00204817">
        <w:rPr>
          <w:rFonts w:ascii="Times New Roman" w:eastAsia="Times New Roman" w:hAnsi="Times New Roman" w:cs="Times New Roman"/>
          <w:color w:val="000000"/>
          <w:lang w:val="en-IN" w:eastAsia="en-IN"/>
        </w:rPr>
        <w:t>d Edit distance. T</w:t>
      </w:r>
      <w:r w:rsidRPr="00204817">
        <w:rPr>
          <w:rFonts w:ascii="Times New Roman" w:eastAsia="Times New Roman" w:hAnsi="Times New Roman" w:cs="Times New Roman"/>
          <w:color w:val="000000"/>
          <w:lang w:val="en-IN" w:eastAsia="en-IN"/>
        </w:rPr>
        <w:t xml:space="preserve">here is an implementation of K-means clustering already in the project </w:t>
      </w:r>
      <w:r w:rsidR="00204817" w:rsidRPr="00204817">
        <w:rPr>
          <w:rFonts w:ascii="Times New Roman" w:eastAsia="Times New Roman" w:hAnsi="Times New Roman" w:cs="Times New Roman"/>
          <w:color w:val="000000"/>
          <w:lang w:val="en-IN" w:eastAsia="en-IN"/>
        </w:rPr>
        <w:t>which can modified</w:t>
      </w:r>
      <w:r w:rsidRPr="00204817">
        <w:rPr>
          <w:rFonts w:ascii="Times New Roman" w:eastAsia="Times New Roman" w:hAnsi="Times New Roman" w:cs="Times New Roman"/>
          <w:color w:val="000000"/>
          <w:lang w:val="en-IN" w:eastAsia="en-IN"/>
        </w:rPr>
        <w:t xml:space="preserve"> to suit our needs.</w:t>
      </w:r>
    </w:p>
    <w:p w:rsidR="00895A41" w:rsidRPr="00204817" w:rsidRDefault="00895A41" w:rsidP="005839E0">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K-means clustering uses Euclidean distance</w:t>
      </w:r>
      <w:r w:rsidR="00146E70">
        <w:rPr>
          <w:rFonts w:ascii="Times New Roman" w:eastAsia="Times New Roman" w:hAnsi="Times New Roman" w:cs="Times New Roman"/>
          <w:color w:val="000000"/>
          <w:lang w:val="en-IN" w:eastAsia="en-IN"/>
        </w:rPr>
        <w:t xml:space="preserve"> (e</w:t>
      </w:r>
      <w:r w:rsidR="00146E70" w:rsidRPr="00204817">
        <w:rPr>
          <w:rFonts w:ascii="Times New Roman" w:eastAsia="Times New Roman" w:hAnsi="Times New Roman" w:cs="Times New Roman"/>
          <w:color w:val="000000"/>
          <w:lang w:val="en-IN" w:eastAsia="en-IN"/>
        </w:rPr>
        <w:t>xisting)</w:t>
      </w:r>
      <w:r w:rsidRPr="00204817">
        <w:rPr>
          <w:rFonts w:ascii="Times New Roman" w:eastAsia="Times New Roman" w:hAnsi="Times New Roman" w:cs="Times New Roman"/>
          <w:color w:val="000000"/>
          <w:lang w:val="en-IN" w:eastAsia="en-IN"/>
        </w:rPr>
        <w:t xml:space="preserve"> and output</w:t>
      </w:r>
      <w:r w:rsidR="00204817" w:rsidRPr="00204817">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the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file. It transforms each file to a feature vector and calculate distance between each two vectors during the clustering process. </w:t>
      </w:r>
      <w:r w:rsidR="00146E70">
        <w:rPr>
          <w:rFonts w:ascii="Times New Roman" w:eastAsia="Times New Roman" w:hAnsi="Times New Roman" w:cs="Times New Roman"/>
          <w:color w:val="000000"/>
          <w:lang w:val="en-IN" w:eastAsia="en-IN"/>
        </w:rPr>
        <w:t>W</w:t>
      </w:r>
      <w:r w:rsidRPr="00204817">
        <w:rPr>
          <w:rFonts w:ascii="Times New Roman" w:eastAsia="Times New Roman" w:hAnsi="Times New Roman" w:cs="Times New Roman"/>
          <w:color w:val="000000"/>
          <w:lang w:val="en-IN" w:eastAsia="en-IN"/>
        </w:rPr>
        <w:t xml:space="preserve">e do </w:t>
      </w:r>
      <w:r w:rsidR="00146E70">
        <w:rPr>
          <w:rFonts w:ascii="Times New Roman" w:eastAsia="Times New Roman" w:hAnsi="Times New Roman" w:cs="Times New Roman"/>
          <w:color w:val="000000"/>
          <w:lang w:val="en-IN" w:eastAsia="en-IN"/>
        </w:rPr>
        <w:t xml:space="preserve">the following </w:t>
      </w:r>
      <w:r w:rsidRPr="00204817">
        <w:rPr>
          <w:rFonts w:ascii="Times New Roman" w:eastAsia="Times New Roman" w:hAnsi="Times New Roman" w:cs="Times New Roman"/>
          <w:color w:val="000000"/>
          <w:lang w:val="en-IN" w:eastAsia="en-IN"/>
        </w:rPr>
        <w:t>to complete the modification.</w:t>
      </w:r>
    </w:p>
    <w:p w:rsidR="00895A41" w:rsidRPr="00204817" w:rsidRDefault="00895A41" w:rsidP="005839E0">
      <w:pPr>
        <w:pStyle w:val="ListParagraph"/>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Add a function to calculate Edit distance between two vectors. Also modify the feature structure to contain enough data to calculate the distance</w:t>
      </w:r>
    </w:p>
    <w:p w:rsidR="00895A41" w:rsidRPr="00204817"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Modify the code that do</w:t>
      </w:r>
      <w:r w:rsidR="00146E70">
        <w:rPr>
          <w:rFonts w:ascii="Times New Roman" w:eastAsia="Times New Roman" w:hAnsi="Times New Roman" w:cs="Times New Roman"/>
          <w:color w:val="000000"/>
          <w:lang w:val="en-IN" w:eastAsia="en-IN"/>
        </w:rPr>
        <w:t>es</w:t>
      </w:r>
      <w:r w:rsidRPr="00204817">
        <w:rPr>
          <w:rFonts w:ascii="Times New Roman" w:eastAsia="Times New Roman" w:hAnsi="Times New Roman" w:cs="Times New Roman"/>
          <w:color w:val="000000"/>
          <w:lang w:val="en-IN" w:eastAsia="en-IN"/>
        </w:rPr>
        <w:t xml:space="preserve"> K-mean clustering so we can specified which distance measure to use. Also modify centroid selection when using distance measure other than Euclidean.</w:t>
      </w:r>
    </w:p>
    <w:p w:rsidR="00895A41" w:rsidRDefault="00895A41" w:rsidP="00895A41">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 xml:space="preserve">Add a script to create </w:t>
      </w:r>
      <w:proofErr w:type="spellStart"/>
      <w:r w:rsidRPr="00204817">
        <w:rPr>
          <w:rFonts w:ascii="Times New Roman" w:eastAsia="Times New Roman" w:hAnsi="Times New Roman" w:cs="Times New Roman"/>
          <w:color w:val="000000"/>
          <w:lang w:val="en-IN" w:eastAsia="en-IN"/>
        </w:rPr>
        <w:t>circle.json</w:t>
      </w:r>
      <w:proofErr w:type="spellEnd"/>
      <w:r w:rsidRPr="00204817">
        <w:rPr>
          <w:rFonts w:ascii="Times New Roman" w:eastAsia="Times New Roman" w:hAnsi="Times New Roman" w:cs="Times New Roman"/>
          <w:color w:val="000000"/>
          <w:lang w:val="en-IN" w:eastAsia="en-IN"/>
        </w:rPr>
        <w:t xml:space="preserve"> by taking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(output from 2) as an input.</w:t>
      </w:r>
    </w:p>
    <w:p w:rsidR="00D22BFD" w:rsidRPr="00D22BFD" w:rsidRDefault="00D22BFD" w:rsidP="00D22BFD">
      <w:pPr>
        <w:spacing w:after="0" w:line="276" w:lineRule="auto"/>
        <w:ind w:left="1080"/>
        <w:jc w:val="both"/>
        <w:textAlignment w:val="baseline"/>
        <w:rPr>
          <w:rFonts w:ascii="Times New Roman" w:eastAsia="Times New Roman" w:hAnsi="Times New Roman" w:cs="Times New Roman"/>
          <w:color w:val="000000"/>
          <w:sz w:val="12"/>
          <w:szCs w:val="12"/>
          <w:lang w:val="en-IN" w:eastAsia="en-IN"/>
        </w:rPr>
      </w:pPr>
    </w:p>
    <w:p w:rsidR="00895A41" w:rsidRPr="00204817" w:rsidRDefault="00895A41" w:rsidP="00D75C81">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extent cx="4076700" cy="2019024"/>
            <wp:effectExtent l="0" t="0" r="0" b="635"/>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6802" cy="2043837"/>
                    </a:xfrm>
                    <a:prstGeom prst="rect">
                      <a:avLst/>
                    </a:prstGeom>
                    <a:noFill/>
                    <a:ln>
                      <a:noFill/>
                    </a:ln>
                  </pic:spPr>
                </pic:pic>
              </a:graphicData>
            </a:graphic>
          </wp:inline>
        </w:drawing>
      </w:r>
    </w:p>
    <w:p w:rsidR="00D75C81" w:rsidRPr="00204817" w:rsidRDefault="00D75C81" w:rsidP="00D75C81">
      <w:pPr>
        <w:spacing w:after="0" w:line="276" w:lineRule="auto"/>
        <w:jc w:val="center"/>
        <w:rPr>
          <w:rFonts w:ascii="Times New Roman" w:eastAsia="Times New Roman" w:hAnsi="Times New Roman" w:cs="Times New Roman"/>
          <w:lang w:val="en-IN" w:eastAsia="en-IN"/>
        </w:rPr>
      </w:pPr>
    </w:p>
    <w:p w:rsidR="00D75C81" w:rsidRPr="00D22BFD" w:rsidRDefault="00D22BFD" w:rsidP="00D75C81">
      <w:pPr>
        <w:spacing w:after="0" w:line="276" w:lineRule="auto"/>
        <w:jc w:val="center"/>
        <w:rPr>
          <w:rFonts w:ascii="Times New Roman" w:eastAsia="Times New Roman" w:hAnsi="Times New Roman" w:cs="Times New Roman"/>
          <w:sz w:val="20"/>
          <w:lang w:val="en-IN" w:eastAsia="en-IN"/>
        </w:rPr>
      </w:pPr>
      <w:r>
        <w:rPr>
          <w:rFonts w:ascii="Times New Roman" w:eastAsia="Times New Roman" w:hAnsi="Times New Roman" w:cs="Times New Roman"/>
          <w:sz w:val="20"/>
          <w:lang w:val="en-IN" w:eastAsia="en-IN"/>
        </w:rPr>
        <w:t>Fig 6</w:t>
      </w:r>
      <w:r w:rsidR="00D75C81" w:rsidRPr="00D22BFD">
        <w:rPr>
          <w:rFonts w:ascii="Times New Roman" w:eastAsia="Times New Roman" w:hAnsi="Times New Roman" w:cs="Times New Roman"/>
          <w:sz w:val="20"/>
          <w:lang w:val="en-IN" w:eastAsia="en-IN"/>
        </w:rPr>
        <w:t xml:space="preserve">: </w:t>
      </w:r>
      <w:r w:rsidR="00D75C81" w:rsidRPr="00D22BFD">
        <w:rPr>
          <w:rFonts w:ascii="Times New Roman" w:eastAsia="Times New Roman" w:hAnsi="Times New Roman" w:cs="Times New Roman"/>
          <w:color w:val="000000"/>
          <w:sz w:val="20"/>
          <w:lang w:val="en-IN" w:eastAsia="en-IN"/>
        </w:rPr>
        <w:t xml:space="preserve">Workflow of clustering and visualization after adding </w:t>
      </w:r>
      <w:r w:rsidR="00204817" w:rsidRPr="00D22BFD">
        <w:rPr>
          <w:rFonts w:ascii="Times New Roman" w:eastAsia="Times New Roman" w:hAnsi="Times New Roman" w:cs="Times New Roman"/>
          <w:color w:val="000000"/>
          <w:sz w:val="20"/>
          <w:lang w:val="en-IN" w:eastAsia="en-IN"/>
        </w:rPr>
        <w:t>Cosine and Edit Distance</w:t>
      </w:r>
    </w:p>
    <w:p w:rsidR="00D75C81" w:rsidRPr="00204817" w:rsidRDefault="00D75C81" w:rsidP="00D75C81">
      <w:pPr>
        <w:spacing w:after="0" w:line="276" w:lineRule="auto"/>
        <w:jc w:val="center"/>
        <w:rPr>
          <w:rFonts w:ascii="Times New Roman" w:eastAsia="Times New Roman" w:hAnsi="Times New Roman" w:cs="Times New Roman"/>
          <w:lang w:val="en-IN" w:eastAsia="en-IN"/>
        </w:rPr>
      </w:pPr>
    </w:p>
    <w:p w:rsidR="00895A41" w:rsidRPr="00204817" w:rsidRDefault="00D22BFD" w:rsidP="00895A41">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Analysis</w:t>
      </w:r>
      <w:r w:rsidR="00895A41" w:rsidRPr="00204817">
        <w:rPr>
          <w:rFonts w:ascii="Times New Roman" w:eastAsia="Times New Roman" w:hAnsi="Times New Roman" w:cs="Times New Roman"/>
          <w:color w:val="000000"/>
          <w:lang w:val="en-IN" w:eastAsia="en-IN"/>
        </w:rPr>
        <w:t xml:space="preserve"> on clustering was done using 2 dataset, a smaller contains about 50 files and a larger contains about 500 files. Screenshots of clusters and circle packing of</w:t>
      </w:r>
      <w:r w:rsidR="00D75C81" w:rsidRPr="00204817">
        <w:rPr>
          <w:rFonts w:ascii="Times New Roman" w:eastAsia="Times New Roman" w:hAnsi="Times New Roman" w:cs="Times New Roman"/>
          <w:color w:val="000000"/>
          <w:lang w:val="en-IN" w:eastAsia="en-IN"/>
        </w:rPr>
        <w:t xml:space="preserve"> smaller dataset are as follows.</w:t>
      </w:r>
    </w:p>
    <w:p w:rsidR="00895A41" w:rsidRPr="00204817" w:rsidRDefault="00895A41" w:rsidP="00895A41">
      <w:pPr>
        <w:spacing w:after="0" w:line="276" w:lineRule="auto"/>
        <w:jc w:val="both"/>
        <w:rPr>
          <w:rFonts w:ascii="Times New Roman" w:eastAsia="Times New Roman" w:hAnsi="Times New Roman" w:cs="Times New Roman"/>
          <w:lang w:val="en-IN" w:eastAsia="en-IN"/>
        </w:rPr>
      </w:pPr>
    </w:p>
    <w:p w:rsidR="00895A41" w:rsidRPr="00204817" w:rsidRDefault="00D22BFD" w:rsidP="00895A41">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000A48A2">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lang w:val="en-IN" w:eastAsia="en-IN"/>
        </w:rPr>
        <w:drawing>
          <wp:inline distT="0" distB="0" distL="0" distR="0">
            <wp:extent cx="2835320" cy="2962275"/>
            <wp:effectExtent l="0" t="0" r="3175"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6677" cy="2974141"/>
                    </a:xfrm>
                    <a:prstGeom prst="rect">
                      <a:avLst/>
                    </a:prstGeom>
                    <a:noFill/>
                    <a:ln>
                      <a:noFill/>
                    </a:ln>
                  </pic:spPr>
                </pic:pic>
              </a:graphicData>
            </a:graphic>
          </wp:inline>
        </w:drawing>
      </w:r>
      <w:r w:rsidR="00D75C81" w:rsidRPr="00204817">
        <w:rPr>
          <w:rFonts w:ascii="Times New Roman" w:eastAsia="Times New Roman" w:hAnsi="Times New Roman" w:cs="Times New Roman"/>
          <w:lang w:val="en-IN" w:eastAsia="en-IN"/>
        </w:rPr>
        <w:t xml:space="preserve">          </w:t>
      </w:r>
      <w:r w:rsidR="00895A41" w:rsidRPr="00204817">
        <w:rPr>
          <w:rFonts w:ascii="Times New Roman" w:eastAsia="Times New Roman" w:hAnsi="Times New Roman" w:cs="Times New Roman"/>
          <w:noProof/>
          <w:color w:val="000000"/>
          <w:lang w:val="en-IN" w:eastAsia="en-IN"/>
        </w:rPr>
        <w:drawing>
          <wp:inline distT="0" distB="0" distL="0" distR="0">
            <wp:extent cx="2827455" cy="2971800"/>
            <wp:effectExtent l="0" t="0" r="0" b="0"/>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3294" cy="3009468"/>
                    </a:xfrm>
                    <a:prstGeom prst="rect">
                      <a:avLst/>
                    </a:prstGeom>
                    <a:noFill/>
                    <a:ln>
                      <a:noFill/>
                    </a:ln>
                  </pic:spPr>
                </pic:pic>
              </a:graphicData>
            </a:graphic>
          </wp:inline>
        </w:drawing>
      </w:r>
    </w:p>
    <w:p w:rsidR="006308E6" w:rsidRPr="00204817" w:rsidRDefault="006308E6" w:rsidP="00D75C81">
      <w:pPr>
        <w:spacing w:after="0" w:line="276" w:lineRule="auto"/>
        <w:jc w:val="center"/>
        <w:rPr>
          <w:rFonts w:ascii="Times New Roman" w:eastAsia="Times New Roman" w:hAnsi="Times New Roman" w:cs="Times New Roman"/>
          <w:lang w:val="en-IN" w:eastAsia="en-IN"/>
        </w:rPr>
      </w:pPr>
    </w:p>
    <w:p w:rsidR="00D75C81" w:rsidRPr="00D22BFD" w:rsidRDefault="00D75C81" w:rsidP="00D75C81">
      <w:pPr>
        <w:spacing w:after="0" w:line="276" w:lineRule="auto"/>
        <w:jc w:val="center"/>
        <w:rPr>
          <w:rFonts w:ascii="Times New Roman" w:eastAsia="Times New Roman" w:hAnsi="Times New Roman" w:cs="Times New Roman"/>
          <w:sz w:val="20"/>
          <w:szCs w:val="20"/>
          <w:lang w:val="en-IN" w:eastAsia="en-IN"/>
        </w:rPr>
      </w:pPr>
      <w:r w:rsidRPr="00D22BFD">
        <w:rPr>
          <w:rFonts w:ascii="Times New Roman" w:eastAsia="Times New Roman" w:hAnsi="Times New Roman" w:cs="Times New Roman"/>
          <w:sz w:val="20"/>
          <w:szCs w:val="20"/>
          <w:lang w:val="en-IN" w:eastAsia="en-IN"/>
        </w:rPr>
        <w:t xml:space="preserve">Fig </w:t>
      </w:r>
      <w:r w:rsidR="00D22BFD" w:rsidRPr="00D22BFD">
        <w:rPr>
          <w:rFonts w:ascii="Times New Roman" w:eastAsia="Times New Roman" w:hAnsi="Times New Roman" w:cs="Times New Roman"/>
          <w:sz w:val="20"/>
          <w:szCs w:val="20"/>
          <w:lang w:val="en-IN" w:eastAsia="en-IN"/>
        </w:rPr>
        <w:t>7</w:t>
      </w:r>
      <w:r w:rsidRPr="00D22BFD">
        <w:rPr>
          <w:rFonts w:ascii="Times New Roman" w:eastAsia="Times New Roman" w:hAnsi="Times New Roman" w:cs="Times New Roman"/>
          <w:sz w:val="20"/>
          <w:szCs w:val="20"/>
          <w:lang w:val="en-IN" w:eastAsia="en-IN"/>
        </w:rPr>
        <w:t xml:space="preserve">: </w:t>
      </w:r>
      <w:r w:rsidRPr="00D22BFD">
        <w:rPr>
          <w:rFonts w:ascii="Times New Roman" w:eastAsia="Times New Roman" w:hAnsi="Times New Roman" w:cs="Times New Roman"/>
          <w:color w:val="000000"/>
          <w:sz w:val="20"/>
          <w:szCs w:val="20"/>
          <w:lang w:val="en-IN" w:eastAsia="en-IN"/>
        </w:rPr>
        <w:t>Clustering and Circle Packing of smaller dataset</w:t>
      </w:r>
    </w:p>
    <w:p w:rsidR="00895A41" w:rsidRPr="00204817" w:rsidRDefault="00895A41" w:rsidP="00895A41">
      <w:pPr>
        <w:spacing w:after="0" w:line="276" w:lineRule="auto"/>
        <w:jc w:val="both"/>
        <w:rPr>
          <w:rFonts w:ascii="Times New Roman" w:eastAsia="Times New Roman" w:hAnsi="Times New Roman" w:cs="Times New Roman"/>
          <w:lang w:val="en-IN" w:eastAsia="en-IN"/>
        </w:rPr>
      </w:pPr>
    </w:p>
    <w:p w:rsidR="00204817" w:rsidRPr="000A48A2" w:rsidRDefault="000A48A2" w:rsidP="00895A41">
      <w:pPr>
        <w:spacing w:after="0" w:line="276" w:lineRule="auto"/>
        <w:jc w:val="both"/>
        <w:rPr>
          <w:rFonts w:ascii="Times New Roman" w:eastAsia="Times New Roman" w:hAnsi="Times New Roman" w:cs="Times New Roman"/>
          <w:b/>
          <w:lang w:val="en-IN" w:eastAsia="en-IN"/>
        </w:rPr>
      </w:pPr>
      <w:r w:rsidRPr="000A48A2">
        <w:rPr>
          <w:rFonts w:ascii="Times New Roman" w:eastAsia="Times New Roman" w:hAnsi="Times New Roman" w:cs="Times New Roman"/>
          <w:lang w:val="en-IN" w:eastAsia="en-IN"/>
        </w:rPr>
        <w:t xml:space="preserve">     </w:t>
      </w:r>
      <w:r w:rsidR="00204817" w:rsidRPr="000A48A2">
        <w:rPr>
          <w:rFonts w:ascii="Times New Roman" w:eastAsia="Times New Roman" w:hAnsi="Times New Roman" w:cs="Times New Roman"/>
          <w:b/>
          <w:u w:val="single"/>
          <w:lang w:val="en-IN" w:eastAsia="en-IN"/>
        </w:rPr>
        <w:t>Some Observations</w:t>
      </w:r>
      <w:r w:rsidR="00204817" w:rsidRPr="000A48A2">
        <w:rPr>
          <w:rFonts w:ascii="Times New Roman" w:eastAsia="Times New Roman" w:hAnsi="Times New Roman" w:cs="Times New Roman"/>
          <w:b/>
          <w:lang w:val="en-IN" w:eastAsia="en-IN"/>
        </w:rPr>
        <w:t>:</w:t>
      </w:r>
    </w:p>
    <w:p w:rsidR="00D75C81" w:rsidRPr="00204817" w:rsidRDefault="00204817" w:rsidP="00204817">
      <w:pPr>
        <w:pStyle w:val="ListParagraph"/>
        <w:numPr>
          <w:ilvl w:val="0"/>
          <w:numId w:val="20"/>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Jacquard</w:t>
      </w:r>
      <w:r w:rsidR="00895A41" w:rsidRPr="00204817">
        <w:rPr>
          <w:rFonts w:ascii="Times New Roman" w:eastAsia="Times New Roman" w:hAnsi="Times New Roman" w:cs="Times New Roman"/>
          <w:color w:val="000000"/>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w:t>
      </w:r>
      <w:bookmarkStart w:id="0" w:name="_GoBack"/>
      <w:bookmarkEnd w:id="0"/>
      <w:r w:rsidR="00895A41" w:rsidRPr="00204817">
        <w:rPr>
          <w:rFonts w:ascii="Times New Roman" w:eastAsia="Times New Roman" w:hAnsi="Times New Roman" w:cs="Times New Roman"/>
          <w:color w:val="000000"/>
          <w:lang w:val="en-IN" w:eastAsia="en-IN"/>
        </w:rPr>
        <w:t>lues so the cluster might be different.</w:t>
      </w:r>
    </w:p>
    <w:p w:rsidR="00895A41" w:rsidRPr="00204817" w:rsidRDefault="00895A41" w:rsidP="00204817">
      <w:pPr>
        <w:pStyle w:val="ListParagraph"/>
        <w:numPr>
          <w:ilvl w:val="0"/>
          <w:numId w:val="20"/>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If we consider the type detected from Tika as each file’s actual type and try to classify each file type in each cluster to be the same type as its cluster majority. For smaller dataset we can see that each cluster indicates its type neatly. For larger dataset, </w:t>
      </w:r>
      <w:r w:rsidR="000A48A2">
        <w:rPr>
          <w:rFonts w:ascii="Times New Roman" w:eastAsia="Times New Roman" w:hAnsi="Times New Roman" w:cs="Times New Roman"/>
          <w:color w:val="000000"/>
          <w:lang w:val="en-IN" w:eastAsia="en-IN"/>
        </w:rPr>
        <w:t>although it i</w:t>
      </w:r>
      <w:r w:rsidRPr="00204817">
        <w:rPr>
          <w:rFonts w:ascii="Times New Roman" w:eastAsia="Times New Roman" w:hAnsi="Times New Roman" w:cs="Times New Roman"/>
          <w:color w:val="000000"/>
          <w:lang w:val="en-IN" w:eastAsia="en-IN"/>
        </w:rPr>
        <w:t>s not as neat as in smaller dataset but it still resemble</w:t>
      </w:r>
      <w:r w:rsidR="000A48A2">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the type. The detailed result</w:t>
      </w:r>
      <w:r w:rsidR="00D22BFD">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w:t>
      </w:r>
      <w:r w:rsidR="00D22BFD">
        <w:rPr>
          <w:rFonts w:ascii="Times New Roman" w:eastAsia="Times New Roman" w:hAnsi="Times New Roman" w:cs="Times New Roman"/>
          <w:color w:val="000000"/>
          <w:lang w:val="en-IN" w:eastAsia="en-IN"/>
        </w:rPr>
        <w:t>are as follows</w:t>
      </w:r>
      <w:r w:rsidRPr="00204817">
        <w:rPr>
          <w:rFonts w:ascii="Times New Roman" w:eastAsia="Times New Roman" w:hAnsi="Times New Roman" w:cs="Times New Roman"/>
          <w:color w:val="000000"/>
          <w:lang w:val="en-IN" w:eastAsia="en-IN"/>
        </w:rPr>
        <w:t>.</w:t>
      </w:r>
    </w:p>
    <w:p w:rsidR="00895A41" w:rsidRPr="00204817" w:rsidRDefault="00895A41" w:rsidP="00895A41">
      <w:pPr>
        <w:spacing w:after="0" w:line="276" w:lineRule="auto"/>
        <w:jc w:val="both"/>
        <w:rPr>
          <w:rFonts w:ascii="Times New Roman" w:eastAsia="Times New Roman" w:hAnsi="Times New Roman" w:cs="Times New Roman"/>
          <w:lang w:val="en-IN" w:eastAsia="en-IN"/>
        </w:rPr>
      </w:pPr>
    </w:p>
    <w:tbl>
      <w:tblPr>
        <w:tblW w:w="8460" w:type="dxa"/>
        <w:tblInd w:w="390" w:type="dxa"/>
        <w:tblCellMar>
          <w:top w:w="15" w:type="dxa"/>
          <w:left w:w="15" w:type="dxa"/>
          <w:bottom w:w="15" w:type="dxa"/>
          <w:right w:w="15" w:type="dxa"/>
        </w:tblCellMar>
        <w:tblLook w:val="04A0" w:firstRow="1" w:lastRow="0" w:firstColumn="1" w:lastColumn="0" w:noHBand="0" w:noVBand="1"/>
      </w:tblPr>
      <w:tblGrid>
        <w:gridCol w:w="576"/>
        <w:gridCol w:w="1705"/>
        <w:gridCol w:w="674"/>
        <w:gridCol w:w="336"/>
        <w:gridCol w:w="917"/>
        <w:gridCol w:w="83"/>
        <w:gridCol w:w="576"/>
        <w:gridCol w:w="1528"/>
        <w:gridCol w:w="674"/>
        <w:gridCol w:w="336"/>
        <w:gridCol w:w="1055"/>
      </w:tblGrid>
      <w:tr w:rsidR="00895A41" w:rsidRPr="00204817" w:rsidTr="00D22BFD">
        <w:trPr>
          <w:trHeight w:val="172"/>
        </w:trPr>
        <w:tc>
          <w:tcPr>
            <w:tcW w:w="3960"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Smaller Dataset ("/com/</w:t>
            </w:r>
            <w:proofErr w:type="spellStart"/>
            <w:r w:rsidRPr="00535F65">
              <w:rPr>
                <w:rFonts w:ascii="Times New Roman" w:eastAsia="Times New Roman" w:hAnsi="Times New Roman" w:cs="Times New Roman"/>
                <w:b/>
                <w:bCs/>
                <w:color w:val="FFFFFF"/>
                <w:sz w:val="16"/>
                <w:szCs w:val="16"/>
                <w:lang w:val="en-IN" w:eastAsia="en-IN"/>
              </w:rPr>
              <w:t>ytimg</w:t>
            </w:r>
            <w:proofErr w:type="spellEnd"/>
            <w:r w:rsidRPr="00535F65">
              <w:rPr>
                <w:rFonts w:ascii="Times New Roman" w:eastAsia="Times New Roman" w:hAnsi="Times New Roman" w:cs="Times New Roman"/>
                <w:b/>
                <w:bCs/>
                <w:color w:val="FFFFFF"/>
                <w:sz w:val="16"/>
                <w:szCs w:val="16"/>
                <w:lang w:val="en-IN" w:eastAsia="en-IN"/>
              </w:rPr>
              <w:t>")</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406"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Larger Dataset ("/info")</w:t>
            </w:r>
          </w:p>
        </w:tc>
      </w:tr>
      <w:tr w:rsidR="00895A41" w:rsidRPr="00204817" w:rsidTr="00D22BFD">
        <w:trPr>
          <w:trHeight w:val="172"/>
        </w:trPr>
        <w:tc>
          <w:tcPr>
            <w:tcW w:w="3960"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406"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r>
      <w:tr w:rsidR="00D75C81" w:rsidRPr="00204817" w:rsidTr="00D22BFD">
        <w:trPr>
          <w:trHeight w:val="184"/>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90</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521</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55.27831</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56.01504</w:t>
            </w:r>
          </w:p>
        </w:tc>
      </w:tr>
      <w:tr w:rsidR="00895A41" w:rsidRPr="00204817" w:rsidTr="00D22BFD">
        <w:trPr>
          <w:trHeight w:val="172"/>
        </w:trPr>
        <w:tc>
          <w:tcPr>
            <w:tcW w:w="3960"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406"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87.5</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253</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86.16601</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44</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65.90909</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227</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42.73128</w:t>
            </w:r>
          </w:p>
        </w:tc>
      </w:tr>
      <w:tr w:rsidR="00895A41" w:rsidRPr="00204817" w:rsidTr="00D22BFD">
        <w:trPr>
          <w:trHeight w:val="172"/>
        </w:trPr>
        <w:tc>
          <w:tcPr>
            <w:tcW w:w="3960"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65.97744</w:t>
            </w:r>
          </w:p>
        </w:tc>
      </w:tr>
      <w:tr w:rsidR="00895A41" w:rsidRPr="00204817" w:rsidTr="00D22BFD">
        <w:trPr>
          <w:trHeight w:val="184"/>
        </w:trPr>
        <w:tc>
          <w:tcPr>
            <w:tcW w:w="3960"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406"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52.94118</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262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86.25954</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lastRenderedPageBreak/>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185</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43.78378</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66.16541</w:t>
            </w:r>
          </w:p>
        </w:tc>
      </w:tr>
      <w:tr w:rsidR="00895A41" w:rsidRPr="00204817" w:rsidTr="00D22BFD">
        <w:trPr>
          <w:trHeight w:val="172"/>
        </w:trPr>
        <w:tc>
          <w:tcPr>
            <w:tcW w:w="3960"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4406"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135</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45.92593</w:t>
            </w:r>
          </w:p>
        </w:tc>
      </w:tr>
      <w:tr w:rsidR="00D75C81" w:rsidRPr="00204817" w:rsidTr="00D22BFD">
        <w:trPr>
          <w:trHeight w:val="184"/>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51.5625</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image/</w:t>
            </w:r>
            <w:proofErr w:type="spellStart"/>
            <w:r w:rsidRPr="00535F65">
              <w:rPr>
                <w:rFonts w:ascii="Times New Roman" w:eastAsia="Times New Roman" w:hAnsi="Times New Roman" w:cs="Times New Roman"/>
                <w:color w:val="000000"/>
                <w:sz w:val="16"/>
                <w:szCs w:val="16"/>
                <w:lang w:val="en-IN" w:eastAsia="en-IN"/>
              </w:rPr>
              <w:t>vnd.microsoft.icon</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50</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205</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97.07317</w:t>
            </w:r>
          </w:p>
        </w:tc>
      </w:tr>
      <w:tr w:rsidR="00D75C81" w:rsidRPr="00204817" w:rsidTr="00D22BFD">
        <w:trPr>
          <w:trHeight w:val="172"/>
        </w:trPr>
        <w:tc>
          <w:tcPr>
            <w:tcW w:w="18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1059"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94"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29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67.66917</w:t>
            </w:r>
          </w:p>
        </w:tc>
      </w:tr>
    </w:tbl>
    <w:p w:rsidR="00D22BFD" w:rsidRPr="00D22BFD" w:rsidRDefault="00D22BFD" w:rsidP="00D22BFD">
      <w:pPr>
        <w:spacing w:after="0" w:line="276" w:lineRule="auto"/>
        <w:jc w:val="center"/>
        <w:rPr>
          <w:rFonts w:ascii="Times New Roman" w:eastAsia="Times New Roman" w:hAnsi="Times New Roman" w:cs="Times New Roman"/>
          <w:sz w:val="12"/>
          <w:szCs w:val="12"/>
          <w:lang w:val="en-IN" w:eastAsia="en-IN"/>
        </w:rPr>
      </w:pPr>
    </w:p>
    <w:p w:rsidR="00895A41" w:rsidRPr="000A48A2" w:rsidRDefault="00D22BFD" w:rsidP="00D75C81">
      <w:pPr>
        <w:spacing w:after="240" w:line="276" w:lineRule="auto"/>
        <w:jc w:val="center"/>
        <w:rPr>
          <w:rFonts w:ascii="Times New Roman" w:eastAsia="Times New Roman" w:hAnsi="Times New Roman" w:cs="Times New Roman"/>
          <w:sz w:val="18"/>
          <w:szCs w:val="18"/>
          <w:lang w:val="en-IN" w:eastAsia="en-IN"/>
        </w:rPr>
      </w:pPr>
      <w:r w:rsidRPr="000A48A2">
        <w:rPr>
          <w:rFonts w:ascii="Times New Roman" w:eastAsia="Times New Roman" w:hAnsi="Times New Roman" w:cs="Times New Roman"/>
          <w:sz w:val="18"/>
          <w:szCs w:val="18"/>
          <w:lang w:val="en-IN" w:eastAsia="en-IN"/>
        </w:rPr>
        <w:t>Table 3</w:t>
      </w:r>
      <w:r w:rsidR="00D75C81" w:rsidRPr="000A48A2">
        <w:rPr>
          <w:rFonts w:ascii="Times New Roman" w:eastAsia="Times New Roman" w:hAnsi="Times New Roman" w:cs="Times New Roman"/>
          <w:sz w:val="18"/>
          <w:szCs w:val="18"/>
          <w:lang w:val="en-IN" w:eastAsia="en-IN"/>
        </w:rPr>
        <w:t>: Accuracy in Tika Similarity using various distance measures (Edit Distance gives highest accuracy in the larger dataset)</w:t>
      </w:r>
    </w:p>
    <w:p w:rsidR="003D1C3F" w:rsidRPr="00204817" w:rsidRDefault="003D1C3F" w:rsidP="003D1C3F">
      <w:pPr>
        <w:spacing w:after="0" w:line="276" w:lineRule="auto"/>
        <w:jc w:val="both"/>
        <w:rPr>
          <w:rFonts w:ascii="Times New Roman" w:eastAsia="Times New Roman" w:hAnsi="Times New Roman" w:cs="Times New Roman"/>
          <w:b/>
          <w:bCs/>
          <w:color w:val="000000"/>
          <w:lang w:val="en-IN" w:eastAsia="en-IN"/>
        </w:rPr>
      </w:pPr>
    </w:p>
    <w:p w:rsidR="00895A41" w:rsidRPr="00204817" w:rsidRDefault="00921D92" w:rsidP="00895A41">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[Extra Credit] </w:t>
      </w:r>
      <w:r w:rsidR="00895A41" w:rsidRPr="00204817">
        <w:rPr>
          <w:rFonts w:ascii="Times New Roman" w:eastAsia="Times New Roman" w:hAnsi="Times New Roman" w:cs="Times New Roman"/>
          <w:b/>
          <w:bCs/>
          <w:color w:val="000000"/>
          <w:lang w:val="en-IN" w:eastAsia="en-IN"/>
        </w:rPr>
        <w:t>Content Based MIME Detector</w:t>
      </w:r>
    </w:p>
    <w:p w:rsidR="00D75C81" w:rsidRPr="00204817" w:rsidRDefault="00D75C81" w:rsidP="00895A41">
      <w:pPr>
        <w:spacing w:after="0" w:line="276" w:lineRule="auto"/>
        <w:jc w:val="both"/>
        <w:rPr>
          <w:rFonts w:ascii="Times New Roman" w:eastAsia="Times New Roman" w:hAnsi="Times New Roman" w:cs="Times New Roman"/>
          <w:color w:val="000000"/>
          <w:lang w:val="en-IN" w:eastAsia="en-IN"/>
        </w:rPr>
      </w:pPr>
    </w:p>
    <w:p w:rsidR="00D75C81" w:rsidRPr="00204817" w:rsidRDefault="00895A41"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In “</w:t>
      </w:r>
      <w:proofErr w:type="spellStart"/>
      <w:r w:rsidRPr="00204817">
        <w:rPr>
          <w:rFonts w:ascii="Times New Roman" w:eastAsia="Times New Roman" w:hAnsi="Times New Roman" w:cs="Times New Roman"/>
          <w:color w:val="000000"/>
          <w:lang w:val="en-IN" w:eastAsia="en-IN"/>
        </w:rPr>
        <w:t>filetypeDetection</w:t>
      </w:r>
      <w:proofErr w:type="spellEnd"/>
      <w:r w:rsidRPr="00204817">
        <w:rPr>
          <w:rFonts w:ascii="Times New Roman" w:eastAsia="Times New Roman" w:hAnsi="Times New Roman" w:cs="Times New Roman"/>
          <w:color w:val="000000"/>
          <w:lang w:val="en-IN" w:eastAsia="en-IN"/>
        </w:rPr>
        <w:t>” project, the author use</w:t>
      </w:r>
      <w:r w:rsidR="00E105DA" w:rsidRPr="00204817">
        <w:rPr>
          <w:rFonts w:ascii="Times New Roman" w:eastAsia="Times New Roman" w:hAnsi="Times New Roman" w:cs="Times New Roman"/>
          <w:color w:val="000000"/>
          <w:lang w:val="en-IN" w:eastAsia="en-IN"/>
        </w:rPr>
        <w:t>d</w:t>
      </w:r>
      <w:r w:rsidRPr="00204817">
        <w:rPr>
          <w:rFonts w:ascii="Times New Roman" w:eastAsia="Times New Roman" w:hAnsi="Times New Roman" w:cs="Times New Roman"/>
          <w:color w:val="000000"/>
          <w:lang w:val="en-IN" w:eastAsia="en-IN"/>
        </w:rPr>
        <w:t xml:space="preserve"> R scripts to train a neural network model to classify whether a file is from a specific type or not by using its byte frequency distribution. Classes to read this model and do type prediction based on the model are also implemented in Tika</w:t>
      </w:r>
      <w:r w:rsidR="00204817" w:rsidRPr="00204817">
        <w:rPr>
          <w:rFonts w:ascii="Times New Roman" w:eastAsia="Times New Roman" w:hAnsi="Times New Roman" w:cs="Times New Roman"/>
          <w:color w:val="000000"/>
          <w:lang w:val="en-IN" w:eastAsia="en-IN"/>
        </w:rPr>
        <w:t>.</w:t>
      </w:r>
    </w:p>
    <w:p w:rsidR="00D75C81" w:rsidRPr="00204817" w:rsidRDefault="00895A41" w:rsidP="00895A4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To train a model, first we prepar</w:t>
      </w:r>
      <w:r w:rsidR="00204817" w:rsidRPr="00204817">
        <w:rPr>
          <w:rFonts w:ascii="Times New Roman" w:eastAsia="Times New Roman" w:hAnsi="Times New Roman" w:cs="Times New Roman"/>
          <w:color w:val="000000"/>
          <w:lang w:val="en-IN" w:eastAsia="en-IN"/>
        </w:rPr>
        <w:t>e the training dataset. We built</w:t>
      </w:r>
      <w:r w:rsidRPr="00204817">
        <w:rPr>
          <w:rFonts w:ascii="Times New Roman" w:eastAsia="Times New Roman" w:hAnsi="Times New Roman" w:cs="Times New Roman"/>
          <w:color w:val="000000"/>
          <w:lang w:val="en-IN" w:eastAsia="en-IN"/>
        </w:rPr>
        <w:t xml:space="preserve"> the model to classify "application/</w:t>
      </w:r>
      <w:proofErr w:type="spellStart"/>
      <w:r w:rsidRPr="00204817">
        <w:rPr>
          <w:rFonts w:ascii="Times New Roman" w:eastAsia="Times New Roman" w:hAnsi="Times New Roman" w:cs="Times New Roman"/>
          <w:color w:val="000000"/>
          <w:lang w:val="en-IN" w:eastAsia="en-IN"/>
        </w:rPr>
        <w:t>xhtml+xml</w:t>
      </w:r>
      <w:proofErr w:type="spellEnd"/>
      <w:r w:rsidRPr="00204817">
        <w:rPr>
          <w:rFonts w:ascii="Times New Roman" w:eastAsia="Times New Roman" w:hAnsi="Times New Roman" w:cs="Times New Roman"/>
          <w:color w:val="000000"/>
          <w:lang w:val="en-IN" w:eastAsia="en-IN"/>
        </w:rPr>
        <w:t>" type. We select 500</w:t>
      </w:r>
      <w:r w:rsidR="00BC0F67" w:rsidRPr="00204817">
        <w:rPr>
          <w:rFonts w:ascii="Times New Roman" w:eastAsia="Times New Roman" w:hAnsi="Times New Roman" w:cs="Times New Roman"/>
          <w:color w:val="000000"/>
          <w:lang w:eastAsia="en-IN" w:bidi="th-TH"/>
        </w:rPr>
        <w:t>0</w:t>
      </w:r>
      <w:r w:rsidRPr="00204817">
        <w:rPr>
          <w:rFonts w:ascii="Times New Roman" w:eastAsia="Times New Roman" w:hAnsi="Times New Roman" w:cs="Times New Roman"/>
          <w:color w:val="000000"/>
          <w:lang w:val="en-IN" w:eastAsia="en-IN"/>
        </w:rPr>
        <w:t>0 files of this type to be positive examples. We also select 1000</w:t>
      </w:r>
      <w:r w:rsidR="00BC0F67" w:rsidRPr="00204817">
        <w:rPr>
          <w:rFonts w:ascii="Times New Roman" w:eastAsia="Times New Roman" w:hAnsi="Times New Roman" w:cs="Times New Roman"/>
          <w:color w:val="000000"/>
          <w:lang w:val="en-IN" w:eastAsia="en-IN"/>
        </w:rPr>
        <w:t>0</w:t>
      </w:r>
      <w:r w:rsidRPr="00204817">
        <w:rPr>
          <w:rFonts w:ascii="Times New Roman" w:eastAsia="Times New Roman" w:hAnsi="Times New Roman" w:cs="Times New Roman"/>
          <w:color w:val="000000"/>
          <w:lang w:val="en-IN" w:eastAsia="en-IN"/>
        </w:rPr>
        <w:t xml:space="preserve"> files from each other 5 file type ("application/pdf", "image/jpeg", "</w:t>
      </w:r>
      <w:r w:rsidR="00BC0F67" w:rsidRPr="00204817">
        <w:rPr>
          <w:rFonts w:ascii="Times New Roman" w:eastAsia="Times New Roman" w:hAnsi="Times New Roman" w:cs="Times New Roman"/>
          <w:color w:val="000000"/>
          <w:lang w:val="en-IN" w:eastAsia="en-IN"/>
        </w:rPr>
        <w:t>image/gif</w:t>
      </w:r>
      <w:r w:rsidRPr="00204817">
        <w:rPr>
          <w:rFonts w:ascii="Times New Roman" w:eastAsia="Times New Roman" w:hAnsi="Times New Roman" w:cs="Times New Roman"/>
          <w:color w:val="000000"/>
          <w:lang w:val="en-IN" w:eastAsia="en-IN"/>
        </w:rPr>
        <w:t>", "text/html", "text/plain") to be negative examples. The validation and test dataset are built the same way.</w:t>
      </w:r>
    </w:p>
    <w:p w:rsidR="00D75C8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Byte frequency distribution of each file is calculated as feature vector and also </w:t>
      </w:r>
      <w:r w:rsidR="00204817" w:rsidRPr="00204817">
        <w:rPr>
          <w:rFonts w:ascii="Times New Roman" w:eastAsia="Times New Roman" w:hAnsi="Times New Roman" w:cs="Times New Roman"/>
          <w:color w:val="000000"/>
          <w:lang w:val="en-IN" w:eastAsia="en-IN"/>
        </w:rPr>
        <w:t>labelled</w:t>
      </w:r>
      <w:r w:rsidRPr="00204817">
        <w:rPr>
          <w:rFonts w:ascii="Times New Roman" w:eastAsia="Times New Roman" w:hAnsi="Times New Roman" w:cs="Times New Roman"/>
          <w:color w:val="000000"/>
          <w:lang w:val="en-IN" w:eastAsia="en-IN"/>
        </w:rPr>
        <w:t xml:space="preserve"> positive or negative according to its type. We feed this data to our modified R script and a trained neural network model. We then feed the model into Tika (using </w:t>
      </w:r>
      <w:proofErr w:type="spellStart"/>
      <w:r w:rsidRPr="00204817">
        <w:rPr>
          <w:rFonts w:ascii="Times New Roman" w:eastAsia="Times New Roman" w:hAnsi="Times New Roman" w:cs="Times New Roman"/>
          <w:i/>
          <w:iCs/>
          <w:color w:val="000000"/>
          <w:lang w:val="en-IN" w:eastAsia="en-IN"/>
        </w:rPr>
        <w:t>org.apache.tika.detect.NNExampleModelDetector</w:t>
      </w:r>
      <w:proofErr w:type="spellEnd"/>
      <w:r w:rsidRPr="00204817">
        <w:rPr>
          <w:rFonts w:ascii="Times New Roman" w:eastAsia="Times New Roman" w:hAnsi="Times New Roman" w:cs="Times New Roman"/>
          <w:color w:val="000000"/>
          <w:lang w:val="en-IN" w:eastAsia="en-IN"/>
        </w:rPr>
        <w:t xml:space="preserve">) and compare the result against Tika default MIME detector. </w:t>
      </w:r>
    </w:p>
    <w:p w:rsidR="00895A41" w:rsidRPr="00204817" w:rsidRDefault="00895A41" w:rsidP="00D75C81">
      <w:pPr>
        <w:pStyle w:val="ListParagraph"/>
        <w:numPr>
          <w:ilvl w:val="0"/>
          <w:numId w:val="18"/>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The accuracy of training, validation and test dataset are 9</w:t>
      </w:r>
      <w:r w:rsidR="00BC0F67" w:rsidRPr="00204817">
        <w:rPr>
          <w:rFonts w:ascii="Times New Roman" w:eastAsia="Times New Roman" w:hAnsi="Times New Roman" w:cs="Times New Roman"/>
          <w:color w:val="000000"/>
          <w:lang w:val="en-IN" w:eastAsia="en-IN"/>
        </w:rPr>
        <w:t>5.645</w:t>
      </w:r>
      <w:r w:rsidRPr="00204817">
        <w:rPr>
          <w:rFonts w:ascii="Times New Roman" w:eastAsia="Times New Roman" w:hAnsi="Times New Roman" w:cs="Times New Roman"/>
          <w:color w:val="000000"/>
          <w:lang w:val="en-IN" w:eastAsia="en-IN"/>
        </w:rPr>
        <w:t xml:space="preserve">, </w:t>
      </w:r>
      <w:r w:rsidR="00BC0F67" w:rsidRPr="00204817">
        <w:rPr>
          <w:rFonts w:ascii="Times New Roman" w:eastAsia="Times New Roman" w:hAnsi="Times New Roman" w:cs="Times New Roman"/>
          <w:color w:val="000000"/>
          <w:lang w:val="en-IN" w:eastAsia="en-IN"/>
        </w:rPr>
        <w:t>88</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033</w:t>
      </w:r>
      <w:r w:rsidRPr="00204817">
        <w:rPr>
          <w:rFonts w:ascii="Times New Roman" w:eastAsia="Times New Roman" w:hAnsi="Times New Roman" w:cs="Times New Roman"/>
          <w:color w:val="000000"/>
          <w:lang w:val="en-IN" w:eastAsia="en-IN"/>
        </w:rPr>
        <w:t xml:space="preserve"> and </w:t>
      </w:r>
      <w:r w:rsidR="00BC0F67" w:rsidRPr="00204817">
        <w:rPr>
          <w:rFonts w:ascii="Times New Roman" w:eastAsia="Times New Roman" w:hAnsi="Times New Roman" w:cs="Times New Roman"/>
          <w:color w:val="000000"/>
          <w:lang w:val="en-IN" w:eastAsia="en-IN"/>
        </w:rPr>
        <w:t>84</w:t>
      </w:r>
      <w:r w:rsidRPr="00204817">
        <w:rPr>
          <w:rFonts w:ascii="Times New Roman" w:eastAsia="Times New Roman" w:hAnsi="Times New Roman" w:cs="Times New Roman"/>
          <w:color w:val="000000"/>
          <w:lang w:val="en-IN" w:eastAsia="en-IN"/>
        </w:rPr>
        <w:t>.</w:t>
      </w:r>
      <w:r w:rsidR="00BC0F67" w:rsidRPr="00204817">
        <w:rPr>
          <w:rFonts w:ascii="Times New Roman" w:eastAsia="Times New Roman" w:hAnsi="Times New Roman" w:cs="Times New Roman"/>
          <w:color w:val="000000"/>
          <w:lang w:val="en-IN" w:eastAsia="en-IN"/>
        </w:rPr>
        <w:t>027</w:t>
      </w:r>
      <w:r w:rsidRPr="00204817">
        <w:rPr>
          <w:rFonts w:ascii="Times New Roman" w:eastAsia="Times New Roman" w:hAnsi="Times New Roman" w:cs="Times New Roman"/>
          <w:color w:val="000000"/>
          <w:lang w:val="en-IN" w:eastAsia="en-IN"/>
        </w:rPr>
        <w:t xml:space="preserve"> percent respectively which conform to the result of training script. </w:t>
      </w:r>
      <w:r w:rsidR="00D75C81" w:rsidRPr="00204817">
        <w:rPr>
          <w:rFonts w:ascii="Times New Roman" w:eastAsia="Times New Roman" w:hAnsi="Times New Roman" w:cs="Times New Roman"/>
          <w:color w:val="000000"/>
          <w:lang w:val="en-IN" w:eastAsia="en-IN"/>
        </w:rPr>
        <w:t>Detailed result is as follows:</w:t>
      </w:r>
    </w:p>
    <w:p w:rsidR="00895A41" w:rsidRPr="00204817" w:rsidRDefault="00895A41" w:rsidP="00895A41">
      <w:pPr>
        <w:spacing w:after="0" w:line="276" w:lineRule="auto"/>
        <w:jc w:val="both"/>
        <w:rPr>
          <w:rFonts w:ascii="Times New Roman" w:eastAsia="Times New Roman" w:hAnsi="Times New Roman" w:cs="Times New Roman"/>
          <w:lang w:val="en-IN" w:eastAsia="en-IN"/>
        </w:rPr>
      </w:pPr>
    </w:p>
    <w:tbl>
      <w:tblPr>
        <w:tblW w:w="2684" w:type="dxa"/>
        <w:jc w:val="center"/>
        <w:tblCellMar>
          <w:top w:w="15" w:type="dxa"/>
          <w:left w:w="15" w:type="dxa"/>
          <w:bottom w:w="15" w:type="dxa"/>
          <w:right w:w="15" w:type="dxa"/>
        </w:tblCellMar>
        <w:tblLook w:val="04A0" w:firstRow="1" w:lastRow="0" w:firstColumn="1" w:lastColumn="0" w:noHBand="0" w:noVBand="1"/>
      </w:tblPr>
      <w:tblGrid>
        <w:gridCol w:w="718"/>
        <w:gridCol w:w="1618"/>
        <w:gridCol w:w="1618"/>
        <w:gridCol w:w="487"/>
        <w:gridCol w:w="709"/>
      </w:tblGrid>
      <w:tr w:rsidR="00895A41" w:rsidRPr="00535F65"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Train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B7B7B7"/>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48567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97.134</w:t>
            </w:r>
          </w:p>
        </w:tc>
      </w:tr>
      <w:tr w:rsidR="00895A41" w:rsidRPr="00535F65" w:rsidTr="0012130E">
        <w:trPr>
          <w:trHeight w:val="91"/>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1433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CD705A"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47078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94.156</w:t>
            </w:r>
          </w:p>
        </w:tc>
      </w:tr>
      <w:tr w:rsidR="00895A41" w:rsidRPr="00535F65"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895A41" w:rsidP="00CD705A">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r w:rsidR="00CD705A" w:rsidRPr="00535F65">
              <w:rPr>
                <w:rFonts w:ascii="Times New Roman" w:eastAsia="Times New Roman" w:hAnsi="Times New Roman" w:cs="Times New Roman"/>
                <w:color w:val="000000"/>
                <w:sz w:val="16"/>
                <w:szCs w:val="16"/>
                <w:lang w:val="en-IN" w:eastAsia="en-IN"/>
              </w:rPr>
              <w:t>5.645</w:t>
            </w:r>
          </w:p>
        </w:tc>
      </w:tr>
      <w:tr w:rsidR="00895A41" w:rsidRPr="00535F65"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Validate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rsidTr="0012130E">
        <w:trPr>
          <w:trHeight w:val="109"/>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45610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7577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91.22</w:t>
            </w:r>
          </w:p>
        </w:tc>
      </w:tr>
      <w:tr w:rsidR="00895A41" w:rsidRPr="00535F65"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4390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42423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r w:rsidRPr="00535F65">
              <w:rPr>
                <w:rFonts w:ascii="Times New Roman" w:eastAsia="Times New Roman" w:hAnsi="Times New Roman" w:cs="Times New Roman"/>
                <w:sz w:val="16"/>
                <w:szCs w:val="16"/>
                <w:lang w:val="en-IN" w:eastAsia="en-IN"/>
              </w:rPr>
              <w:t>4.846</w:t>
            </w:r>
          </w:p>
        </w:tc>
      </w:tr>
      <w:tr w:rsidR="00895A41" w:rsidRPr="00535F65"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88.033</w:t>
            </w:r>
          </w:p>
        </w:tc>
      </w:tr>
      <w:tr w:rsidR="00895A41" w:rsidRPr="00535F65" w:rsidTr="0012130E">
        <w:trPr>
          <w:trHeight w:val="97"/>
          <w:jc w:val="center"/>
        </w:trPr>
        <w:tc>
          <w:tcPr>
            <w:tcW w:w="0" w:type="auto"/>
            <w:gridSpan w:val="2"/>
            <w:vMerge w:val="restart"/>
            <w:tcBorders>
              <w:top w:val="single" w:sz="6" w:space="0" w:color="000000"/>
              <w:left w:val="single" w:sz="6" w:space="0" w:color="000000"/>
              <w:bottom w:val="single" w:sz="6" w:space="0" w:color="000000"/>
              <w:right w:val="single" w:sz="6" w:space="0" w:color="000000"/>
            </w:tcBorders>
            <w:shd w:val="clear" w:color="auto" w:fill="434343"/>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Test Dataset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Actual</w:t>
            </w:r>
          </w:p>
        </w:tc>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 (%)</w:t>
            </w:r>
          </w:p>
        </w:tc>
      </w:tr>
      <w:tr w:rsidR="00895A41" w:rsidRPr="00535F65" w:rsidTr="0012130E">
        <w:trPr>
          <w:trHeight w:val="103"/>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r>
      <w:tr w:rsidR="00895A41" w:rsidRPr="00535F65" w:rsidTr="0012130E">
        <w:trPr>
          <w:trHeight w:val="97"/>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Predicted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application/</w:t>
            </w:r>
            <w:proofErr w:type="spellStart"/>
            <w:r w:rsidRPr="00535F65">
              <w:rPr>
                <w:rFonts w:ascii="Times New Roman" w:eastAsia="Times New Roman" w:hAnsi="Times New Roman" w:cs="Times New Roman"/>
                <w:b/>
                <w:bCs/>
                <w:color w:val="000000"/>
                <w:sz w:val="16"/>
                <w:szCs w:val="16"/>
                <w:lang w:val="en-IN" w:eastAsia="en-IN"/>
              </w:rPr>
              <w:t>xhtml+xml</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41176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7149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82.352</w:t>
            </w:r>
          </w:p>
        </w:tc>
      </w:tr>
      <w:tr w:rsidR="00895A41" w:rsidRPr="00535F65" w:rsidTr="0012130E">
        <w:trPr>
          <w:trHeight w:val="103"/>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others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8824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42851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85.702</w:t>
            </w:r>
          </w:p>
        </w:tc>
      </w:tr>
      <w:tr w:rsidR="00895A41" w:rsidRPr="00535F65" w:rsidTr="0012130E">
        <w:trPr>
          <w:trHeight w:val="1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895A41"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30" w:type="dxa"/>
              <w:bottom w:w="30" w:type="dxa"/>
              <w:right w:w="30" w:type="dxa"/>
            </w:tcMar>
            <w:hideMark/>
          </w:tcPr>
          <w:p w:rsidR="00895A41" w:rsidRPr="00535F65" w:rsidRDefault="00E46B5D" w:rsidP="00895A41">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84.027</w:t>
            </w:r>
          </w:p>
        </w:tc>
      </w:tr>
    </w:tbl>
    <w:p w:rsidR="000A48A2" w:rsidRPr="000A48A2" w:rsidRDefault="000A48A2" w:rsidP="000A48A2">
      <w:pPr>
        <w:spacing w:after="0" w:line="276" w:lineRule="auto"/>
        <w:jc w:val="center"/>
        <w:rPr>
          <w:rFonts w:ascii="Times New Roman" w:hAnsi="Times New Roman" w:cs="Times New Roman"/>
          <w:sz w:val="12"/>
          <w:szCs w:val="12"/>
        </w:rPr>
      </w:pPr>
    </w:p>
    <w:p w:rsidR="00D75C81" w:rsidRPr="000A48A2" w:rsidRDefault="000A48A2" w:rsidP="00D75C81">
      <w:pPr>
        <w:spacing w:line="276" w:lineRule="auto"/>
        <w:jc w:val="center"/>
        <w:rPr>
          <w:rFonts w:ascii="Times New Roman" w:hAnsi="Times New Roman" w:cs="Times New Roman"/>
          <w:sz w:val="20"/>
        </w:rPr>
      </w:pPr>
      <w:r w:rsidRPr="000A48A2">
        <w:rPr>
          <w:rFonts w:ascii="Times New Roman" w:hAnsi="Times New Roman" w:cs="Times New Roman"/>
          <w:sz w:val="20"/>
        </w:rPr>
        <w:t>Table 4</w:t>
      </w:r>
      <w:r w:rsidR="00D75C81" w:rsidRPr="000A48A2">
        <w:rPr>
          <w:rFonts w:ascii="Times New Roman" w:hAnsi="Times New Roman" w:cs="Times New Roman"/>
          <w:sz w:val="20"/>
        </w:rPr>
        <w:t>: Content based MIME Detector</w:t>
      </w:r>
    </w:p>
    <w:sectPr w:rsidR="00D75C81" w:rsidRPr="000A48A2" w:rsidSect="0012130E">
      <w:pgSz w:w="11906" w:h="16838"/>
      <w:pgMar w:top="1008" w:right="864" w:bottom="1008"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F82A51"/>
    <w:multiLevelType w:val="hybridMultilevel"/>
    <w:tmpl w:val="E592C340"/>
    <w:lvl w:ilvl="0" w:tplc="8F6EDBC0">
      <w:start w:val="1"/>
      <w:numFmt w:val="lowerLetter"/>
      <w:lvlText w:val="%1."/>
      <w:lvlJc w:val="left"/>
      <w:pPr>
        <w:ind w:left="918" w:hanging="198"/>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0" w15:restartNumberingAfterBreak="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44C0369D"/>
    <w:multiLevelType w:val="hybridMultilevel"/>
    <w:tmpl w:val="BB288988"/>
    <w:lvl w:ilvl="0" w:tplc="CA3AB532">
      <w:start w:val="1"/>
      <w:numFmt w:val="decimal"/>
      <w:lvlText w:val="%1."/>
      <w:lvlJc w:val="left"/>
      <w:pPr>
        <w:ind w:left="630" w:hanging="360"/>
      </w:pPr>
      <w:rPr>
        <w:rFonts w:hint="default"/>
        <w:color w:val="00000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4"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15:restartNumberingAfterBreak="0">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6"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0"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295C6E"/>
    <w:multiLevelType w:val="hybridMultilevel"/>
    <w:tmpl w:val="15BC509E"/>
    <w:lvl w:ilvl="0" w:tplc="02889A04">
      <w:start w:val="1"/>
      <w:numFmt w:val="upperRoman"/>
      <w:suff w:val="space"/>
      <w:lvlText w:val="%1."/>
      <w:lvlJc w:val="left"/>
      <w:pPr>
        <w:ind w:left="576" w:hanging="576"/>
      </w:pPr>
      <w:rPr>
        <w:rFont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17"/>
  </w:num>
  <w:num w:numId="2">
    <w:abstractNumId w:val="20"/>
  </w:num>
  <w:num w:numId="3">
    <w:abstractNumId w:val="5"/>
  </w:num>
  <w:num w:numId="4">
    <w:abstractNumId w:val="23"/>
  </w:num>
  <w:num w:numId="5">
    <w:abstractNumId w:val="3"/>
  </w:num>
  <w:num w:numId="6">
    <w:abstractNumId w:val="18"/>
  </w:num>
  <w:num w:numId="7">
    <w:abstractNumId w:val="9"/>
  </w:num>
  <w:num w:numId="8">
    <w:abstractNumId w:val="14"/>
  </w:num>
  <w:num w:numId="9">
    <w:abstractNumId w:val="16"/>
  </w:num>
  <w:num w:numId="10">
    <w:abstractNumId w:val="19"/>
  </w:num>
  <w:num w:numId="11">
    <w:abstractNumId w:val="22"/>
  </w:num>
  <w:num w:numId="12">
    <w:abstractNumId w:val="12"/>
  </w:num>
  <w:num w:numId="13">
    <w:abstractNumId w:val="6"/>
  </w:num>
  <w:num w:numId="14">
    <w:abstractNumId w:val="16"/>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16"/>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11"/>
  </w:num>
  <w:num w:numId="17">
    <w:abstractNumId w:val="4"/>
  </w:num>
  <w:num w:numId="18">
    <w:abstractNumId w:val="15"/>
  </w:num>
  <w:num w:numId="19">
    <w:abstractNumId w:val="24"/>
  </w:num>
  <w:num w:numId="20">
    <w:abstractNumId w:val="13"/>
  </w:num>
  <w:num w:numId="21">
    <w:abstractNumId w:val="0"/>
  </w:num>
  <w:num w:numId="22">
    <w:abstractNumId w:val="1"/>
  </w:num>
  <w:num w:numId="23">
    <w:abstractNumId w:val="2"/>
  </w:num>
  <w:num w:numId="24">
    <w:abstractNumId w:val="10"/>
  </w:num>
  <w:num w:numId="25">
    <w:abstractNumId w:val="7"/>
  </w:num>
  <w:num w:numId="26">
    <w:abstractNumId w:val="2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53A90"/>
    <w:rsid w:val="000816A6"/>
    <w:rsid w:val="000A48A2"/>
    <w:rsid w:val="000D570E"/>
    <w:rsid w:val="001001E1"/>
    <w:rsid w:val="0012130E"/>
    <w:rsid w:val="0012634E"/>
    <w:rsid w:val="00146E70"/>
    <w:rsid w:val="001B65A7"/>
    <w:rsid w:val="001C439D"/>
    <w:rsid w:val="00204817"/>
    <w:rsid w:val="002A4E58"/>
    <w:rsid w:val="002B6FB7"/>
    <w:rsid w:val="00382CA9"/>
    <w:rsid w:val="0039120F"/>
    <w:rsid w:val="0039760F"/>
    <w:rsid w:val="003A2CC7"/>
    <w:rsid w:val="003D1C3F"/>
    <w:rsid w:val="00447768"/>
    <w:rsid w:val="00462A33"/>
    <w:rsid w:val="004F1614"/>
    <w:rsid w:val="00502E8C"/>
    <w:rsid w:val="00535F65"/>
    <w:rsid w:val="005752F6"/>
    <w:rsid w:val="005839E0"/>
    <w:rsid w:val="005B6170"/>
    <w:rsid w:val="00604FD5"/>
    <w:rsid w:val="006142BF"/>
    <w:rsid w:val="006308E6"/>
    <w:rsid w:val="006C5100"/>
    <w:rsid w:val="007B2C3A"/>
    <w:rsid w:val="007C438B"/>
    <w:rsid w:val="007E1F65"/>
    <w:rsid w:val="007F6956"/>
    <w:rsid w:val="00834A42"/>
    <w:rsid w:val="00895A41"/>
    <w:rsid w:val="008D5134"/>
    <w:rsid w:val="008F2AF8"/>
    <w:rsid w:val="0090252D"/>
    <w:rsid w:val="0090469F"/>
    <w:rsid w:val="00921D92"/>
    <w:rsid w:val="009F18C6"/>
    <w:rsid w:val="00A212A5"/>
    <w:rsid w:val="00A44CDE"/>
    <w:rsid w:val="00AE2E8C"/>
    <w:rsid w:val="00B9297D"/>
    <w:rsid w:val="00BC0F67"/>
    <w:rsid w:val="00C75618"/>
    <w:rsid w:val="00CB2444"/>
    <w:rsid w:val="00CD705A"/>
    <w:rsid w:val="00D17C96"/>
    <w:rsid w:val="00D22BFD"/>
    <w:rsid w:val="00D75C81"/>
    <w:rsid w:val="00DB5758"/>
    <w:rsid w:val="00DE30E9"/>
    <w:rsid w:val="00E105DA"/>
    <w:rsid w:val="00E17CB4"/>
    <w:rsid w:val="00E46B5D"/>
    <w:rsid w:val="00EB5272"/>
    <w:rsid w:val="00EF6326"/>
    <w:rsid w:val="00F2536F"/>
    <w:rsid w:val="00F625B0"/>
    <w:rsid w:val="00FC34F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arshfatepuria.github.io/completeDataPieChart_downloadedFiles.html"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harshfatepuria.github.io/D3_FHT_Signature_heatMap.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harshfatepuria.github.io" TargetMode="External"/><Relationship Id="rId15" Type="http://schemas.openxmlformats.org/officeDocument/2006/relationships/image" Target="media/image6.png"/><Relationship Id="rId10" Type="http://schemas.openxmlformats.org/officeDocument/2006/relationships/hyperlink" Target="http://harshfatepuria.github.io/D3_Cross_Correlation_Signature_HeatMa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harshfatepuria.github.io/completeDataPieChart_usingModifiedM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8</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30</cp:revision>
  <dcterms:created xsi:type="dcterms:W3CDTF">2016-03-02T00:13:00Z</dcterms:created>
  <dcterms:modified xsi:type="dcterms:W3CDTF">2016-03-03T21:14:00Z</dcterms:modified>
</cp:coreProperties>
</file>